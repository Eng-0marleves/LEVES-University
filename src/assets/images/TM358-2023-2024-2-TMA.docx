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685"/>
      </w:tblGrid>
      <w:tr w:rsidR="00791355" w14:paraId="5DC9E48E" w14:textId="77777777" w:rsidTr="00AA78AE">
        <w:trPr>
          <w:trHeight w:val="1609"/>
        </w:trPr>
        <w:tc>
          <w:tcPr>
            <w:tcW w:w="3865" w:type="dxa"/>
            <w:vAlign w:val="bottom"/>
          </w:tcPr>
          <w:p w14:paraId="0F843AF4" w14:textId="3A493C07" w:rsidR="00791355" w:rsidRDefault="00791355" w:rsidP="00791355">
            <w:pPr>
              <w:spacing w:line="200" w:lineRule="exact"/>
            </w:pPr>
            <w:r>
              <w:rPr>
                <w:rFonts w:ascii="Arial" w:hAnsi="Arial" w:cs="Arial"/>
                <w:b/>
                <w:bCs/>
                <w:noProof/>
                <w:sz w:val="48"/>
                <w:szCs w:val="48"/>
              </w:rPr>
              <w:drawing>
                <wp:inline distT="0" distB="0" distL="0" distR="0" wp14:anchorId="2690BDFF" wp14:editId="19D5B73B">
                  <wp:extent cx="2314028" cy="95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S New Logo.jpg"/>
                          <pic:cNvPicPr/>
                        </pic:nvPicPr>
                        <pic:blipFill>
                          <a:blip r:embed="rId11">
                            <a:extLst>
                              <a:ext uri="{28A0092B-C50C-407E-A947-70E740481C1C}">
                                <a14:useLocalDpi xmlns:a14="http://schemas.microsoft.com/office/drawing/2010/main" val="0"/>
                              </a:ext>
                            </a:extLst>
                          </a:blip>
                          <a:stretch>
                            <a:fillRect/>
                          </a:stretch>
                        </pic:blipFill>
                        <pic:spPr>
                          <a:xfrm>
                            <a:off x="0" y="0"/>
                            <a:ext cx="2372971" cy="977413"/>
                          </a:xfrm>
                          <a:prstGeom prst="rect">
                            <a:avLst/>
                          </a:prstGeom>
                        </pic:spPr>
                      </pic:pic>
                    </a:graphicData>
                  </a:graphic>
                </wp:inline>
              </w:drawing>
            </w:r>
          </w:p>
        </w:tc>
        <w:tc>
          <w:tcPr>
            <w:tcW w:w="5685" w:type="dxa"/>
            <w:vAlign w:val="bottom"/>
          </w:tcPr>
          <w:p w14:paraId="3D2D09E4" w14:textId="66ABF041" w:rsidR="00791355" w:rsidRPr="00FB6BF7" w:rsidRDefault="00E84673" w:rsidP="005D529F">
            <w:pPr>
              <w:spacing w:before="25"/>
              <w:rPr>
                <w:sz w:val="18"/>
                <w:szCs w:val="18"/>
              </w:rPr>
            </w:pPr>
            <w:r>
              <w:rPr>
                <w:rFonts w:ascii="Arial" w:eastAsia="Arial" w:hAnsi="Arial" w:cs="Arial"/>
                <w:b/>
                <w:i/>
                <w:iCs/>
                <w:sz w:val="28"/>
                <w:szCs w:val="28"/>
              </w:rPr>
              <w:t>TM</w:t>
            </w:r>
            <w:r w:rsidR="005D529F">
              <w:rPr>
                <w:rFonts w:ascii="Arial" w:eastAsia="Arial" w:hAnsi="Arial" w:cs="Arial"/>
                <w:b/>
                <w:i/>
                <w:iCs/>
                <w:sz w:val="28"/>
                <w:szCs w:val="28"/>
              </w:rPr>
              <w:t>358</w:t>
            </w:r>
            <w:r w:rsidR="00791355" w:rsidRPr="00FB6BF7">
              <w:rPr>
                <w:rFonts w:ascii="Arial" w:eastAsia="Arial" w:hAnsi="Arial" w:cs="Arial"/>
                <w:b/>
                <w:sz w:val="28"/>
                <w:szCs w:val="28"/>
              </w:rPr>
              <w:t xml:space="preserve">: </w:t>
            </w:r>
            <w:r w:rsidR="005D529F">
              <w:rPr>
                <w:rFonts w:ascii="Arial" w:eastAsia="Arial" w:hAnsi="Arial" w:cs="Arial"/>
                <w:b/>
                <w:sz w:val="28"/>
                <w:szCs w:val="28"/>
              </w:rPr>
              <w:t xml:space="preserve">Machine learning and </w:t>
            </w:r>
            <w:r w:rsidR="005D529F">
              <w:rPr>
                <w:rFonts w:ascii="Arial" w:eastAsia="Arial" w:hAnsi="Arial" w:cs="Arial"/>
                <w:b/>
                <w:i/>
                <w:iCs/>
                <w:sz w:val="28"/>
                <w:szCs w:val="28"/>
              </w:rPr>
              <w:t>a</w:t>
            </w:r>
            <w:r>
              <w:rPr>
                <w:rFonts w:ascii="Arial" w:eastAsia="Arial" w:hAnsi="Arial" w:cs="Arial"/>
                <w:b/>
                <w:i/>
                <w:iCs/>
                <w:sz w:val="28"/>
                <w:szCs w:val="28"/>
              </w:rPr>
              <w:t>rtificial intelligence</w:t>
            </w:r>
          </w:p>
          <w:p w14:paraId="776297CD" w14:textId="7A7EA919" w:rsidR="00AA78AE" w:rsidRPr="00FB6BF7" w:rsidRDefault="008B4592" w:rsidP="00EE7D2C">
            <w:pPr>
              <w:spacing w:line="480" w:lineRule="exact"/>
              <w:rPr>
                <w:rFonts w:ascii="Arial" w:eastAsia="Arial" w:hAnsi="Arial" w:cs="Arial"/>
                <w:color w:val="000080"/>
                <w:position w:val="-2"/>
                <w:sz w:val="24"/>
                <w:szCs w:val="24"/>
              </w:rPr>
            </w:pPr>
            <w:r w:rsidRPr="00FB6BF7">
              <w:rPr>
                <w:rFonts w:ascii="Arial" w:eastAsia="Arial" w:hAnsi="Arial" w:cs="Arial"/>
                <w:noProof/>
                <w:color w:val="000080"/>
                <w:position w:val="-2"/>
                <w:sz w:val="24"/>
                <w:szCs w:val="24"/>
              </w:rPr>
              <mc:AlternateContent>
                <mc:Choice Requires="wps">
                  <w:drawing>
                    <wp:anchor distT="0" distB="0" distL="114300" distR="114300" simplePos="0" relativeHeight="251659264" behindDoc="0" locked="0" layoutInCell="1" allowOverlap="1" wp14:anchorId="0A80DDAE" wp14:editId="11094B39">
                      <wp:simplePos x="0" y="0"/>
                      <wp:positionH relativeFrom="column">
                        <wp:posOffset>33655</wp:posOffset>
                      </wp:positionH>
                      <wp:positionV relativeFrom="paragraph">
                        <wp:posOffset>44450</wp:posOffset>
                      </wp:positionV>
                      <wp:extent cx="3494405"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3494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v:line id="Straight Connector 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2.65pt,3.5pt" to="277.8pt,3.5pt" w14:anchorId="1FD7A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2MtwEAAMMDAAAOAAAAZHJzL2Uyb0RvYy54bWysU8GOEzEMvSPxD1HudKa7BcGo0z10BRcE&#10;FQsfkM04nUhJHDmhnf49TtrOIkBCoL144sTP9nv2rO8m78QBKFkMvVwuWikgaBxs2Pfy29f3r95K&#10;kbIKg3IYoJcnSPJu8/LF+hg7uMER3QAkOElI3TH2csw5dk2T9AhepQVGCPxokLzK7NK+GUgdObt3&#10;zU3bvmmOSEMk1JAS396fH+Wm5jcGdP5sTIIsXC+5t1wtVftYbLNZq25PKo5WX9pQ/9GFVzZw0TnV&#10;vcpKfCf7WypvNWFCkxcafYPGWA2VA7NZtr+weRhVhMqFxUlxlik9X1r96bAjYQeenRRBeR7RQyZl&#10;92MWWwyBBUQSy6LTMaaOw7dhRxcvxR0V0pMhX75MR0xV29OsLUxZaL68Xb1brdrXUujrW/MEjJTy&#10;B0AvyqGXzoZCW3Xq8DFlLsah1xB2SiPn0vWUTw5KsAtfwDAVLras6LpEsHUkDorHr7SGkCsVzlej&#10;C8xY52Zg+3fgJb5AoS7Yv4BnRK2MIc9gbwPSn6rn6dqyOcdfFTjzLhI84nCqQ6nS8KZUxS5bXVbx&#10;Z7/Cn/69zQ8AAAD//wMAUEsDBBQABgAIAAAAIQCoYeDs3AAAAAUBAAAPAAAAZHJzL2Rvd25yZXYu&#10;eG1sTI/NTsMwEITvSLyDtUhcUOvw47YKcSpAqnqgCNHwAG68JBHxOoqdNOXpWbjAcTSjmW+y9eRa&#10;MWIfGk8arucJCKTS24YqDe/FZrYCEaIha1pPqOGEAdb5+VlmUuuP9IbjPlaCSyikRkMdY5dKGcoa&#10;nQlz3yGx9+F7ZyLLvpK2N0cud628SZKFdKYhXqhNh081lp/7wWnYbh7xWZ2G6s6qbXE1FruXr9eV&#10;1pcX08M9iIhT/AvDDz6jQ85MBz+QDaLVoG45qGHJh9hVSi1AHH61zDP5nz7/BgAA//8DAFBLAQIt&#10;ABQABgAIAAAAIQC2gziS/gAAAOEBAAATAAAAAAAAAAAAAAAAAAAAAABbQ29udGVudF9UeXBlc10u&#10;eG1sUEsBAi0AFAAGAAgAAAAhADj9If/WAAAAlAEAAAsAAAAAAAAAAAAAAAAALwEAAF9yZWxzLy5y&#10;ZWxzUEsBAi0AFAAGAAgAAAAhAKjVLYy3AQAAwwMAAA4AAAAAAAAAAAAAAAAALgIAAGRycy9lMm9E&#10;b2MueG1sUEsBAi0AFAAGAAgAAAAhAKhh4OzcAAAABQEAAA8AAAAAAAAAAAAAAAAAEQQAAGRycy9k&#10;b3ducmV2LnhtbFBLBQYAAAAABAAEAPMAAAAaBQAAAAA=&#10;"/>
                  </w:pict>
                </mc:Fallback>
              </mc:AlternateContent>
            </w:r>
            <w:r w:rsidR="00AA78AE" w:rsidRPr="00FB6BF7">
              <w:rPr>
                <w:rFonts w:ascii="Arial" w:eastAsia="Arial" w:hAnsi="Arial" w:cs="Arial"/>
                <w:color w:val="000080"/>
                <w:w w:val="99"/>
                <w:position w:val="-2"/>
                <w:sz w:val="24"/>
                <w:szCs w:val="24"/>
              </w:rPr>
              <w:t>Tutor-Marked</w:t>
            </w:r>
            <w:r w:rsidR="00AA78AE" w:rsidRPr="00FB6BF7">
              <w:rPr>
                <w:rFonts w:ascii="Arial" w:eastAsia="Arial" w:hAnsi="Arial" w:cs="Arial"/>
                <w:color w:val="000080"/>
                <w:position w:val="-2"/>
                <w:sz w:val="24"/>
                <w:szCs w:val="24"/>
              </w:rPr>
              <w:t xml:space="preserve"> </w:t>
            </w:r>
            <w:r w:rsidR="00AA78AE" w:rsidRPr="00FB6BF7">
              <w:rPr>
                <w:rFonts w:ascii="Arial" w:eastAsia="Arial" w:hAnsi="Arial" w:cs="Arial"/>
                <w:color w:val="000080"/>
                <w:w w:val="99"/>
                <w:position w:val="-2"/>
                <w:sz w:val="24"/>
                <w:szCs w:val="24"/>
              </w:rPr>
              <w:t>Assignment</w:t>
            </w:r>
            <w:r w:rsidR="00AA78AE" w:rsidRPr="00FB6BF7">
              <w:rPr>
                <w:rFonts w:ascii="Arial" w:eastAsia="Arial" w:hAnsi="Arial" w:cs="Arial"/>
                <w:color w:val="000080"/>
                <w:position w:val="-2"/>
                <w:sz w:val="24"/>
                <w:szCs w:val="24"/>
              </w:rPr>
              <w:t xml:space="preserve"> </w:t>
            </w:r>
            <w:r w:rsidR="00FB6BF7" w:rsidRPr="00FB6BF7">
              <w:rPr>
                <w:rFonts w:ascii="Arial" w:eastAsia="Arial" w:hAnsi="Arial" w:cs="Arial"/>
                <w:color w:val="000080"/>
                <w:position w:val="-2"/>
                <w:sz w:val="24"/>
                <w:szCs w:val="24"/>
              </w:rPr>
              <w:t xml:space="preserve">(TMA) </w:t>
            </w:r>
            <w:r w:rsidR="005B34F6">
              <w:rPr>
                <w:rFonts w:ascii="Arial" w:eastAsia="Arial" w:hAnsi="Arial" w:cs="Arial"/>
                <w:color w:val="000080"/>
                <w:position w:val="-2"/>
                <w:sz w:val="24"/>
                <w:szCs w:val="24"/>
              </w:rPr>
              <w:t>Spring</w:t>
            </w:r>
            <w:r w:rsidR="00AA78AE" w:rsidRPr="00FB6BF7">
              <w:rPr>
                <w:rFonts w:ascii="Arial" w:eastAsia="Arial" w:hAnsi="Arial" w:cs="Arial"/>
                <w:color w:val="000080"/>
                <w:position w:val="-2"/>
                <w:sz w:val="24"/>
                <w:szCs w:val="24"/>
              </w:rPr>
              <w:t xml:space="preserve"> 2</w:t>
            </w:r>
            <w:r w:rsidR="00457E79">
              <w:rPr>
                <w:rFonts w:ascii="Arial" w:eastAsia="Arial" w:hAnsi="Arial" w:cs="Arial"/>
                <w:color w:val="000080"/>
                <w:position w:val="-2"/>
                <w:sz w:val="24"/>
                <w:szCs w:val="24"/>
              </w:rPr>
              <w:t>3</w:t>
            </w:r>
            <w:r w:rsidR="00AA78AE" w:rsidRPr="00FB6BF7">
              <w:rPr>
                <w:rFonts w:ascii="Arial" w:eastAsia="Arial" w:hAnsi="Arial" w:cs="Arial"/>
                <w:color w:val="000080"/>
                <w:position w:val="-2"/>
                <w:sz w:val="24"/>
                <w:szCs w:val="24"/>
              </w:rPr>
              <w:t>/2</w:t>
            </w:r>
            <w:r w:rsidR="00457E79">
              <w:rPr>
                <w:rFonts w:ascii="Arial" w:eastAsia="Arial" w:hAnsi="Arial" w:cs="Arial"/>
                <w:color w:val="000080"/>
                <w:position w:val="-2"/>
                <w:sz w:val="24"/>
                <w:szCs w:val="24"/>
              </w:rPr>
              <w:t>4</w:t>
            </w:r>
          </w:p>
          <w:p w14:paraId="5ED64961" w14:textId="2A56F95D" w:rsidR="00791355" w:rsidRDefault="00791355" w:rsidP="00AA78AE">
            <w:pPr>
              <w:spacing w:line="200" w:lineRule="exact"/>
            </w:pPr>
          </w:p>
        </w:tc>
      </w:tr>
    </w:tbl>
    <w:p w14:paraId="2C3381B4" w14:textId="644414AC" w:rsidR="00D32937" w:rsidRDefault="00D32937">
      <w:pPr>
        <w:spacing w:line="200" w:lineRule="exact"/>
      </w:pPr>
    </w:p>
    <w:p w14:paraId="4898B126" w14:textId="77777777" w:rsidR="00AA78AE" w:rsidRDefault="00AA78AE" w:rsidP="00AA78AE">
      <w:pPr>
        <w:pBdr>
          <w:top w:val="single" w:sz="4" w:space="1" w:color="auto"/>
        </w:pBdr>
        <w:spacing w:before="29" w:line="397" w:lineRule="auto"/>
        <w:ind w:left="100" w:right="20"/>
        <w:rPr>
          <w:rFonts w:ascii="Arial" w:eastAsia="Arial" w:hAnsi="Arial" w:cs="Arial"/>
          <w:b/>
          <w:sz w:val="24"/>
          <w:szCs w:val="24"/>
        </w:rPr>
      </w:pPr>
    </w:p>
    <w:p w14:paraId="7E63B2FF" w14:textId="08267B16" w:rsidR="00D32937" w:rsidRDefault="00C81DDA" w:rsidP="00AA78AE">
      <w:pPr>
        <w:spacing w:before="29" w:line="397" w:lineRule="auto"/>
        <w:ind w:left="100" w:right="4016"/>
        <w:rPr>
          <w:rFonts w:ascii="Arial" w:eastAsia="Arial" w:hAnsi="Arial" w:cs="Arial"/>
          <w:sz w:val="28"/>
          <w:szCs w:val="28"/>
        </w:rPr>
      </w:pPr>
      <w:r>
        <w:rPr>
          <w:rFonts w:ascii="Arial" w:eastAsia="Arial" w:hAnsi="Arial" w:cs="Arial"/>
          <w:b/>
          <w:sz w:val="24"/>
          <w:szCs w:val="24"/>
        </w:rPr>
        <w:t xml:space="preserve">Cut-Off Date: </w:t>
      </w:r>
      <w:r>
        <w:rPr>
          <w:rFonts w:ascii="Arial" w:eastAsia="Arial" w:hAnsi="Arial" w:cs="Arial"/>
          <w:sz w:val="24"/>
          <w:szCs w:val="24"/>
        </w:rPr>
        <w:t xml:space="preserve">Based on the Published Deadline. </w:t>
      </w:r>
      <w:r>
        <w:rPr>
          <w:rFonts w:ascii="Arial" w:eastAsia="Arial" w:hAnsi="Arial" w:cs="Arial"/>
          <w:b/>
          <w:sz w:val="24"/>
          <w:szCs w:val="24"/>
        </w:rPr>
        <w:t xml:space="preserve">Total Marks: </w:t>
      </w:r>
      <w:r w:rsidR="00AA78AE">
        <w:rPr>
          <w:rFonts w:ascii="Arial" w:eastAsia="Arial" w:hAnsi="Arial" w:cs="Arial"/>
          <w:sz w:val="24"/>
          <w:szCs w:val="24"/>
        </w:rPr>
        <w:t>….</w:t>
      </w:r>
      <w:r>
        <w:rPr>
          <w:rFonts w:ascii="Arial" w:eastAsia="Arial" w:hAnsi="Arial" w:cs="Arial"/>
          <w:sz w:val="24"/>
          <w:szCs w:val="24"/>
        </w:rPr>
        <w:t xml:space="preserve"> marks turned to </w:t>
      </w:r>
      <w:r w:rsidR="00B50829">
        <w:rPr>
          <w:rFonts w:ascii="Arial" w:eastAsia="Arial" w:hAnsi="Arial" w:cs="Arial"/>
          <w:sz w:val="24"/>
          <w:szCs w:val="24"/>
        </w:rPr>
        <w:t>15</w:t>
      </w:r>
      <w:r>
        <w:rPr>
          <w:rFonts w:ascii="Arial" w:eastAsia="Arial" w:hAnsi="Arial" w:cs="Arial"/>
          <w:sz w:val="24"/>
          <w:szCs w:val="24"/>
        </w:rPr>
        <w:t xml:space="preserve"> marks </w:t>
      </w:r>
      <w:r>
        <w:rPr>
          <w:rFonts w:ascii="Arial" w:eastAsia="Arial" w:hAnsi="Arial" w:cs="Arial"/>
          <w:b/>
          <w:sz w:val="28"/>
          <w:szCs w:val="28"/>
        </w:rPr>
        <w:t>Contents</w:t>
      </w:r>
    </w:p>
    <w:p w14:paraId="51D6D2FA" w14:textId="77777777" w:rsidR="00D32937" w:rsidRDefault="00C81DDA">
      <w:pPr>
        <w:spacing w:line="220" w:lineRule="exact"/>
        <w:ind w:left="100"/>
        <w:rPr>
          <w:rFonts w:ascii="Arial" w:eastAsia="Arial" w:hAnsi="Arial" w:cs="Arial"/>
          <w:sz w:val="22"/>
          <w:szCs w:val="22"/>
        </w:rPr>
      </w:pPr>
      <w:r>
        <w:rPr>
          <w:rFonts w:ascii="Arial" w:eastAsia="Arial" w:hAnsi="Arial" w:cs="Arial"/>
          <w:sz w:val="22"/>
          <w:szCs w:val="22"/>
        </w:rPr>
        <w:t>Warnings and Declaration…………………………………….………………………………......1</w:t>
      </w:r>
    </w:p>
    <w:p w14:paraId="3968A1DA" w14:textId="77777777" w:rsidR="00D32937" w:rsidRDefault="00D32937">
      <w:pPr>
        <w:spacing w:before="2" w:line="120" w:lineRule="exact"/>
        <w:rPr>
          <w:sz w:val="12"/>
          <w:szCs w:val="12"/>
        </w:rPr>
      </w:pPr>
    </w:p>
    <w:p w14:paraId="7E160AA6" w14:textId="77777777" w:rsidR="00D32937" w:rsidRDefault="00C81DDA">
      <w:pPr>
        <w:ind w:left="100"/>
        <w:rPr>
          <w:rFonts w:ascii="Arial" w:eastAsia="Arial" w:hAnsi="Arial" w:cs="Arial"/>
          <w:sz w:val="22"/>
          <w:szCs w:val="22"/>
        </w:rPr>
      </w:pPr>
      <w:r>
        <w:rPr>
          <w:rFonts w:ascii="Arial" w:eastAsia="Arial" w:hAnsi="Arial" w:cs="Arial"/>
          <w:sz w:val="22"/>
          <w:szCs w:val="22"/>
        </w:rPr>
        <w:t>Question 1 ……………….………………………………….  ………………………………...</w:t>
      </w:r>
      <w:proofErr w:type="gramStart"/>
      <w:r>
        <w:rPr>
          <w:rFonts w:ascii="Arial" w:eastAsia="Arial" w:hAnsi="Arial" w:cs="Arial"/>
          <w:sz w:val="22"/>
          <w:szCs w:val="22"/>
        </w:rPr>
        <w:t>…..</w:t>
      </w:r>
      <w:proofErr w:type="gramEnd"/>
      <w:r>
        <w:rPr>
          <w:rFonts w:ascii="Arial" w:eastAsia="Arial" w:hAnsi="Arial" w:cs="Arial"/>
          <w:sz w:val="22"/>
          <w:szCs w:val="22"/>
        </w:rPr>
        <w:t>2</w:t>
      </w:r>
    </w:p>
    <w:p w14:paraId="2EA37612" w14:textId="77777777" w:rsidR="00D32937" w:rsidRDefault="00D32937">
      <w:pPr>
        <w:spacing w:before="9" w:line="100" w:lineRule="exact"/>
        <w:rPr>
          <w:sz w:val="11"/>
          <w:szCs w:val="11"/>
        </w:rPr>
      </w:pPr>
    </w:p>
    <w:p w14:paraId="4FF55C71" w14:textId="77777777" w:rsidR="00D32937" w:rsidRDefault="00C81DDA">
      <w:pPr>
        <w:ind w:left="100"/>
        <w:rPr>
          <w:rFonts w:ascii="Arial" w:eastAsia="Arial" w:hAnsi="Arial" w:cs="Arial"/>
          <w:sz w:val="22"/>
          <w:szCs w:val="22"/>
        </w:rPr>
      </w:pPr>
      <w:r>
        <w:rPr>
          <w:rFonts w:ascii="Arial" w:eastAsia="Arial" w:hAnsi="Arial" w:cs="Arial"/>
          <w:sz w:val="22"/>
          <w:szCs w:val="22"/>
        </w:rPr>
        <w:t>Question 2 ………………………………………………………………………………</w:t>
      </w:r>
      <w:proofErr w:type="gramStart"/>
      <w:r>
        <w:rPr>
          <w:rFonts w:ascii="Arial" w:eastAsia="Arial" w:hAnsi="Arial" w:cs="Arial"/>
          <w:sz w:val="22"/>
          <w:szCs w:val="22"/>
        </w:rPr>
        <w:t>….…..</w:t>
      </w:r>
      <w:proofErr w:type="gramEnd"/>
      <w:r>
        <w:rPr>
          <w:rFonts w:ascii="Arial" w:eastAsia="Arial" w:hAnsi="Arial" w:cs="Arial"/>
          <w:sz w:val="22"/>
          <w:szCs w:val="22"/>
        </w:rPr>
        <w:t>…..3</w:t>
      </w:r>
    </w:p>
    <w:p w14:paraId="12E834F8" w14:textId="77777777" w:rsidR="00D32937" w:rsidRDefault="00D32937">
      <w:pPr>
        <w:spacing w:before="9" w:line="100" w:lineRule="exact"/>
        <w:rPr>
          <w:sz w:val="11"/>
          <w:szCs w:val="11"/>
        </w:rPr>
      </w:pPr>
    </w:p>
    <w:p w14:paraId="7144C05E" w14:textId="749BD622" w:rsidR="00D32937" w:rsidRDefault="00C81DDA" w:rsidP="00064E22">
      <w:pPr>
        <w:ind w:left="100"/>
        <w:rPr>
          <w:rFonts w:ascii="Arial" w:eastAsia="Arial" w:hAnsi="Arial" w:cs="Arial"/>
          <w:sz w:val="22"/>
          <w:szCs w:val="22"/>
        </w:rPr>
      </w:pPr>
      <w:r>
        <w:rPr>
          <w:rFonts w:ascii="Arial" w:eastAsia="Arial" w:hAnsi="Arial" w:cs="Arial"/>
          <w:sz w:val="22"/>
          <w:szCs w:val="22"/>
        </w:rPr>
        <w:t>Question 3 ………………………………………………………………………………</w:t>
      </w:r>
      <w:proofErr w:type="gramStart"/>
      <w:r>
        <w:rPr>
          <w:rFonts w:ascii="Arial" w:eastAsia="Arial" w:hAnsi="Arial" w:cs="Arial"/>
          <w:sz w:val="22"/>
          <w:szCs w:val="22"/>
        </w:rPr>
        <w:t>….…..</w:t>
      </w:r>
      <w:proofErr w:type="gramEnd"/>
      <w:r>
        <w:rPr>
          <w:rFonts w:ascii="Arial" w:eastAsia="Arial" w:hAnsi="Arial" w:cs="Arial"/>
          <w:sz w:val="22"/>
          <w:szCs w:val="22"/>
        </w:rPr>
        <w:t>…..</w:t>
      </w:r>
      <w:r w:rsidR="00064E22">
        <w:rPr>
          <w:rFonts w:ascii="Arial" w:eastAsia="Arial" w:hAnsi="Arial" w:cs="Arial"/>
          <w:sz w:val="22"/>
          <w:szCs w:val="22"/>
        </w:rPr>
        <w:t>4</w:t>
      </w:r>
    </w:p>
    <w:p w14:paraId="7594D1C7" w14:textId="77777777" w:rsidR="00D32937" w:rsidRDefault="00D32937">
      <w:pPr>
        <w:spacing w:before="1" w:line="120" w:lineRule="exact"/>
        <w:rPr>
          <w:sz w:val="12"/>
          <w:szCs w:val="12"/>
        </w:rPr>
      </w:pPr>
    </w:p>
    <w:p w14:paraId="611A52A4" w14:textId="2A88C51B" w:rsidR="00D32937" w:rsidRDefault="00C81DDA" w:rsidP="00064E22">
      <w:pPr>
        <w:ind w:left="100"/>
        <w:rPr>
          <w:rFonts w:ascii="Arial" w:eastAsia="Arial" w:hAnsi="Arial" w:cs="Arial"/>
          <w:sz w:val="22"/>
          <w:szCs w:val="22"/>
        </w:rPr>
      </w:pPr>
      <w:r>
        <w:rPr>
          <w:rFonts w:ascii="Arial" w:eastAsia="Arial" w:hAnsi="Arial" w:cs="Arial"/>
          <w:sz w:val="22"/>
          <w:szCs w:val="22"/>
        </w:rPr>
        <w:t>Marking Criteria ...………</w:t>
      </w:r>
      <w:proofErr w:type="gramStart"/>
      <w:r>
        <w:rPr>
          <w:rFonts w:ascii="Arial" w:eastAsia="Arial" w:hAnsi="Arial" w:cs="Arial"/>
          <w:sz w:val="22"/>
          <w:szCs w:val="22"/>
        </w:rPr>
        <w:t>…..</w:t>
      </w:r>
      <w:proofErr w:type="gramEnd"/>
      <w:r>
        <w:rPr>
          <w:rFonts w:ascii="Arial" w:eastAsia="Arial" w:hAnsi="Arial" w:cs="Arial"/>
          <w:sz w:val="22"/>
          <w:szCs w:val="22"/>
        </w:rPr>
        <w:t>………………………………………………………….………..…</w:t>
      </w:r>
      <w:r w:rsidR="00064E22">
        <w:rPr>
          <w:rFonts w:ascii="Arial" w:eastAsia="Arial" w:hAnsi="Arial" w:cs="Arial"/>
          <w:sz w:val="22"/>
          <w:szCs w:val="22"/>
        </w:rPr>
        <w:t>5</w:t>
      </w:r>
    </w:p>
    <w:p w14:paraId="49E13D1D" w14:textId="77777777" w:rsidR="00D32937" w:rsidRDefault="00D32937">
      <w:pPr>
        <w:spacing w:before="5" w:line="160" w:lineRule="exact"/>
        <w:rPr>
          <w:sz w:val="17"/>
          <w:szCs w:val="17"/>
        </w:rPr>
      </w:pPr>
    </w:p>
    <w:p w14:paraId="60F24BB6" w14:textId="77777777" w:rsidR="00D32937" w:rsidRDefault="00D32937">
      <w:pPr>
        <w:spacing w:line="200" w:lineRule="exact"/>
      </w:pPr>
    </w:p>
    <w:p w14:paraId="4A4F7E93" w14:textId="77777777" w:rsidR="00D32937" w:rsidRDefault="00D32937">
      <w:pPr>
        <w:spacing w:line="200" w:lineRule="exact"/>
      </w:pPr>
    </w:p>
    <w:p w14:paraId="66B7B819" w14:textId="77777777" w:rsidR="00D32937" w:rsidRDefault="00C81DDA">
      <w:pPr>
        <w:ind w:left="100"/>
        <w:rPr>
          <w:rFonts w:ascii="Arial" w:eastAsia="Arial" w:hAnsi="Arial" w:cs="Arial"/>
          <w:sz w:val="24"/>
          <w:szCs w:val="24"/>
        </w:rPr>
      </w:pPr>
      <w:r>
        <w:rPr>
          <w:rFonts w:ascii="Arial" w:eastAsia="Arial" w:hAnsi="Arial" w:cs="Arial"/>
          <w:b/>
          <w:sz w:val="24"/>
          <w:szCs w:val="24"/>
        </w:rPr>
        <w:t>Plagiarism Warning:</w:t>
      </w:r>
    </w:p>
    <w:p w14:paraId="311E8A19" w14:textId="77777777" w:rsidR="00D32937" w:rsidRDefault="00D32937">
      <w:pPr>
        <w:spacing w:before="5" w:line="180" w:lineRule="exact"/>
        <w:rPr>
          <w:sz w:val="18"/>
          <w:szCs w:val="18"/>
        </w:rPr>
      </w:pPr>
    </w:p>
    <w:p w14:paraId="7BA4B3F3" w14:textId="77777777" w:rsidR="00D32937" w:rsidRDefault="00C81DDA">
      <w:pPr>
        <w:spacing w:line="258" w:lineRule="auto"/>
        <w:ind w:left="100" w:right="165"/>
        <w:rPr>
          <w:rFonts w:ascii="Arial" w:eastAsia="Arial" w:hAnsi="Arial" w:cs="Arial"/>
          <w:sz w:val="24"/>
          <w:szCs w:val="24"/>
        </w:rPr>
      </w:pPr>
      <w:r>
        <w:rPr>
          <w:rFonts w:ascii="Arial" w:eastAsia="Arial" w:hAnsi="Arial" w:cs="Arial"/>
          <w:sz w:val="24"/>
          <w:szCs w:val="24"/>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14:paraId="78986D6E" w14:textId="77777777" w:rsidR="00D32937" w:rsidRDefault="00D32937">
      <w:pPr>
        <w:spacing w:line="200" w:lineRule="exact"/>
      </w:pPr>
    </w:p>
    <w:p w14:paraId="0AAB146B" w14:textId="77777777" w:rsidR="00D32937" w:rsidRDefault="00D32937">
      <w:pPr>
        <w:spacing w:before="15" w:line="280" w:lineRule="exact"/>
        <w:rPr>
          <w:sz w:val="28"/>
          <w:szCs w:val="28"/>
        </w:rPr>
      </w:pPr>
    </w:p>
    <w:p w14:paraId="603AFF4C" w14:textId="77777777" w:rsidR="00D32937" w:rsidRDefault="00C81DDA">
      <w:pPr>
        <w:spacing w:line="256" w:lineRule="auto"/>
        <w:ind w:left="100" w:right="77"/>
        <w:rPr>
          <w:rFonts w:ascii="Arial" w:eastAsia="Arial" w:hAnsi="Arial" w:cs="Arial"/>
          <w:sz w:val="24"/>
          <w:szCs w:val="24"/>
        </w:rPr>
      </w:pPr>
      <w:r>
        <w:rPr>
          <w:rFonts w:ascii="Arial" w:eastAsia="Arial" w:hAnsi="Arial" w:cs="Arial"/>
          <w:b/>
          <w:sz w:val="24"/>
          <w:szCs w:val="24"/>
        </w:rPr>
        <w:t>Declaration of No Plagiarism by Student (to be signed and submitted by student with TMA work):</w:t>
      </w:r>
    </w:p>
    <w:p w14:paraId="5260E9D0" w14:textId="77777777" w:rsidR="00D32937" w:rsidRDefault="00D32937">
      <w:pPr>
        <w:spacing w:line="200" w:lineRule="exact"/>
      </w:pPr>
    </w:p>
    <w:p w14:paraId="6AF6BD48" w14:textId="77777777" w:rsidR="00D32937" w:rsidRDefault="00D32937">
      <w:pPr>
        <w:spacing w:line="200" w:lineRule="exact"/>
      </w:pPr>
    </w:p>
    <w:p w14:paraId="16C86281" w14:textId="77777777" w:rsidR="00D32937" w:rsidRDefault="00D32937">
      <w:pPr>
        <w:spacing w:before="4" w:line="220" w:lineRule="exact"/>
        <w:rPr>
          <w:sz w:val="22"/>
          <w:szCs w:val="22"/>
        </w:rPr>
      </w:pPr>
    </w:p>
    <w:p w14:paraId="20779F58" w14:textId="77777777" w:rsidR="00D32937" w:rsidRDefault="00C81DDA">
      <w:pPr>
        <w:spacing w:line="257" w:lineRule="auto"/>
        <w:ind w:left="100" w:right="147"/>
        <w:rPr>
          <w:rFonts w:ascii="Arial" w:eastAsia="Arial" w:hAnsi="Arial" w:cs="Arial"/>
          <w:sz w:val="24"/>
          <w:szCs w:val="24"/>
        </w:rPr>
      </w:pPr>
      <w:r>
        <w:rPr>
          <w:rFonts w:ascii="Arial" w:eastAsia="Arial" w:hAnsi="Arial" w:cs="Arial"/>
          <w:sz w:val="24"/>
          <w:szCs w:val="24"/>
        </w:rPr>
        <w:t>I hereby declare that this submitted TMA work is a result of my own efforts and I have not plagiarized any other person's work. I have provided all references of information that I have used and quoted in my TMA work.</w:t>
      </w:r>
    </w:p>
    <w:p w14:paraId="2828BA74" w14:textId="77777777" w:rsidR="00D32937" w:rsidRDefault="00D32937">
      <w:pPr>
        <w:spacing w:before="3" w:line="160" w:lineRule="exact"/>
        <w:rPr>
          <w:sz w:val="16"/>
          <w:szCs w:val="16"/>
        </w:rPr>
      </w:pPr>
    </w:p>
    <w:p w14:paraId="664B42AD" w14:textId="3F347FF6" w:rsidR="00E84673" w:rsidRDefault="00C81DDA" w:rsidP="00713867">
      <w:pPr>
        <w:spacing w:line="397" w:lineRule="auto"/>
        <w:ind w:left="100" w:right="3825"/>
        <w:rPr>
          <w:rFonts w:ascii="Arial" w:eastAsia="Arial" w:hAnsi="Arial" w:cs="Arial"/>
          <w:sz w:val="24"/>
          <w:szCs w:val="24"/>
        </w:rPr>
      </w:pPr>
      <w:r>
        <w:rPr>
          <w:rFonts w:ascii="Arial" w:eastAsia="Arial" w:hAnsi="Arial" w:cs="Arial"/>
          <w:sz w:val="24"/>
          <w:szCs w:val="24"/>
        </w:rPr>
        <w:t xml:space="preserve">Name of </w:t>
      </w:r>
      <w:proofErr w:type="gramStart"/>
      <w:r>
        <w:rPr>
          <w:rFonts w:ascii="Arial" w:eastAsia="Arial" w:hAnsi="Arial" w:cs="Arial"/>
          <w:sz w:val="24"/>
          <w:szCs w:val="24"/>
        </w:rPr>
        <w:t>Student:…</w:t>
      </w:r>
      <w:proofErr w:type="gramEnd"/>
      <w:r>
        <w:rPr>
          <w:rFonts w:ascii="Arial" w:eastAsia="Arial" w:hAnsi="Arial" w:cs="Arial"/>
          <w:sz w:val="24"/>
          <w:szCs w:val="24"/>
        </w:rPr>
        <w:t>………………………….. Signature:…………………………………</w:t>
      </w:r>
      <w:r w:rsidR="00713867">
        <w:rPr>
          <w:rFonts w:ascii="Arial" w:eastAsia="Arial" w:hAnsi="Arial" w:cs="Arial"/>
          <w:sz w:val="24"/>
          <w:szCs w:val="24"/>
        </w:rPr>
        <w:t>………... Date:…………………………………………………</w:t>
      </w:r>
      <w:r w:rsidR="00E84673">
        <w:rPr>
          <w:rFonts w:ascii="Arial" w:eastAsia="Arial" w:hAnsi="Arial" w:cs="Arial"/>
          <w:sz w:val="24"/>
          <w:szCs w:val="24"/>
        </w:rPr>
        <w:br/>
      </w:r>
    </w:p>
    <w:p w14:paraId="5C1DE85E" w14:textId="77777777" w:rsidR="00E84673" w:rsidRDefault="00E84673">
      <w:pPr>
        <w:rPr>
          <w:rFonts w:ascii="Arial" w:eastAsia="Arial" w:hAnsi="Arial" w:cs="Arial"/>
          <w:sz w:val="24"/>
          <w:szCs w:val="24"/>
        </w:rPr>
      </w:pPr>
      <w:r>
        <w:rPr>
          <w:rFonts w:ascii="Arial" w:eastAsia="Arial" w:hAnsi="Arial" w:cs="Arial"/>
          <w:sz w:val="24"/>
          <w:szCs w:val="24"/>
        </w:rPr>
        <w:br w:type="page"/>
      </w:r>
    </w:p>
    <w:p w14:paraId="4FA92D28" w14:textId="77777777" w:rsidR="00E84673" w:rsidRDefault="00E84673" w:rsidP="00E84673">
      <w:pPr>
        <w:spacing w:before="100" w:beforeAutospacing="1" w:after="100" w:afterAutospacing="1"/>
        <w:outlineLvl w:val="1"/>
        <w:rPr>
          <w:rFonts w:asciiTheme="majorBidi" w:hAnsiTheme="majorBidi" w:cstheme="majorBidi"/>
          <w:b/>
          <w:bCs/>
          <w:sz w:val="28"/>
          <w:szCs w:val="28"/>
        </w:rPr>
      </w:pPr>
      <w:r w:rsidRPr="00E12B54">
        <w:rPr>
          <w:rFonts w:asciiTheme="majorBidi" w:hAnsiTheme="majorBidi" w:cstheme="majorBidi"/>
          <w:b/>
          <w:bCs/>
          <w:sz w:val="28"/>
          <w:szCs w:val="28"/>
        </w:rPr>
        <w:lastRenderedPageBreak/>
        <w:t>Question 1, [</w:t>
      </w:r>
      <w:r>
        <w:rPr>
          <w:rFonts w:asciiTheme="majorBidi" w:hAnsiTheme="majorBidi" w:cstheme="majorBidi"/>
          <w:b/>
          <w:bCs/>
          <w:sz w:val="28"/>
          <w:szCs w:val="28"/>
        </w:rPr>
        <w:t>20</w:t>
      </w:r>
      <w:r w:rsidRPr="00E12B54">
        <w:rPr>
          <w:rFonts w:asciiTheme="majorBidi" w:hAnsiTheme="majorBidi" w:cstheme="majorBidi"/>
          <w:b/>
          <w:bCs/>
          <w:sz w:val="28"/>
          <w:szCs w:val="28"/>
        </w:rPr>
        <w:t xml:space="preserve"> marks]</w:t>
      </w:r>
    </w:p>
    <w:p w14:paraId="0C34A3DA" w14:textId="77777777" w:rsidR="00457E79" w:rsidRPr="00457E79" w:rsidRDefault="00457E79" w:rsidP="00457E79">
      <w:pPr>
        <w:rPr>
          <w:color w:val="000000"/>
          <w:sz w:val="24"/>
          <w:szCs w:val="24"/>
        </w:rPr>
      </w:pPr>
      <w:r w:rsidRPr="00457E79">
        <w:rPr>
          <w:color w:val="000000"/>
          <w:sz w:val="24"/>
          <w:szCs w:val="24"/>
        </w:rPr>
        <w:t>Having the following goal state for the XO game:</w:t>
      </w:r>
    </w:p>
    <w:tbl>
      <w:tblPr>
        <w:tblStyle w:val="TableGrid"/>
        <w:tblW w:w="0" w:type="auto"/>
        <w:tblLook w:val="04A0" w:firstRow="1" w:lastRow="0" w:firstColumn="1" w:lastColumn="0" w:noHBand="0" w:noVBand="1"/>
      </w:tblPr>
      <w:tblGrid>
        <w:gridCol w:w="2387"/>
        <w:gridCol w:w="2387"/>
        <w:gridCol w:w="2388"/>
        <w:gridCol w:w="2388"/>
      </w:tblGrid>
      <w:tr w:rsidR="00457E79" w:rsidRPr="00457E79" w14:paraId="19ADC764" w14:textId="77777777" w:rsidTr="00457E79">
        <w:tc>
          <w:tcPr>
            <w:tcW w:w="2387"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
              <w:gridCol w:w="264"/>
              <w:gridCol w:w="279"/>
            </w:tblGrid>
            <w:tr w:rsidR="00457E79" w:rsidRPr="00457E79" w14:paraId="23A0B120"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240CFF"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35A58"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DB54A" w14:textId="77777777" w:rsidR="00457E79" w:rsidRPr="00457E79" w:rsidRDefault="00457E79" w:rsidP="00457E79">
                  <w:pPr>
                    <w:rPr>
                      <w:sz w:val="24"/>
                      <w:szCs w:val="24"/>
                    </w:rPr>
                  </w:pPr>
                  <w:r w:rsidRPr="00457E79">
                    <w:rPr>
                      <w:sz w:val="24"/>
                      <w:szCs w:val="24"/>
                    </w:rPr>
                    <w:t>X</w:t>
                  </w:r>
                </w:p>
              </w:tc>
            </w:tr>
            <w:tr w:rsidR="00457E79" w:rsidRPr="00457E79" w14:paraId="14A01AC9"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7D8E9"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95D01"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1BA98" w14:textId="77777777" w:rsidR="00457E79" w:rsidRPr="00457E79" w:rsidRDefault="00457E79" w:rsidP="00457E79">
                  <w:pPr>
                    <w:rPr>
                      <w:sz w:val="24"/>
                      <w:szCs w:val="24"/>
                    </w:rPr>
                  </w:pPr>
                  <w:r w:rsidRPr="00457E79">
                    <w:rPr>
                      <w:color w:val="FFFFFF"/>
                      <w:sz w:val="24"/>
                      <w:szCs w:val="24"/>
                    </w:rPr>
                    <w:t>E</w:t>
                  </w:r>
                </w:p>
              </w:tc>
            </w:tr>
            <w:tr w:rsidR="00457E79" w:rsidRPr="00457E79" w14:paraId="59787363"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304205"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1B214"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7133" w14:textId="77777777" w:rsidR="00457E79" w:rsidRPr="00457E79" w:rsidRDefault="00457E79" w:rsidP="00457E79">
                  <w:pPr>
                    <w:rPr>
                      <w:sz w:val="24"/>
                      <w:szCs w:val="24"/>
                    </w:rPr>
                  </w:pPr>
                  <w:r w:rsidRPr="00457E79">
                    <w:rPr>
                      <w:color w:val="FFFFFF"/>
                      <w:sz w:val="24"/>
                      <w:szCs w:val="24"/>
                    </w:rPr>
                    <w:t>E</w:t>
                  </w:r>
                </w:p>
              </w:tc>
            </w:tr>
          </w:tbl>
          <w:p w14:paraId="7480293F" w14:textId="77777777" w:rsidR="00457E79" w:rsidRPr="00457E79" w:rsidRDefault="00457E79" w:rsidP="00457E79">
            <w:pPr>
              <w:rPr>
                <w:sz w:val="24"/>
                <w:szCs w:val="24"/>
              </w:rPr>
            </w:pPr>
          </w:p>
        </w:tc>
        <w:tc>
          <w:tcPr>
            <w:tcW w:w="2387"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
              <w:gridCol w:w="264"/>
              <w:gridCol w:w="279"/>
            </w:tblGrid>
            <w:tr w:rsidR="00457E79" w:rsidRPr="00457E79" w14:paraId="2070B083"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3C0AF5"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D267B"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A0F7A" w14:textId="77777777" w:rsidR="00457E79" w:rsidRPr="00457E79" w:rsidRDefault="00457E79" w:rsidP="00457E79">
                  <w:pPr>
                    <w:rPr>
                      <w:sz w:val="24"/>
                      <w:szCs w:val="24"/>
                    </w:rPr>
                  </w:pPr>
                  <w:r w:rsidRPr="00457E79">
                    <w:rPr>
                      <w:color w:val="FFFFFF"/>
                      <w:sz w:val="24"/>
                      <w:szCs w:val="24"/>
                    </w:rPr>
                    <w:t>E</w:t>
                  </w:r>
                </w:p>
              </w:tc>
            </w:tr>
            <w:tr w:rsidR="00457E79" w:rsidRPr="00457E79" w14:paraId="6D34A5DA"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30485D"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4E928"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18768" w14:textId="77777777" w:rsidR="00457E79" w:rsidRPr="00457E79" w:rsidRDefault="00457E79" w:rsidP="00457E79">
                  <w:pPr>
                    <w:rPr>
                      <w:sz w:val="24"/>
                      <w:szCs w:val="24"/>
                    </w:rPr>
                  </w:pPr>
                  <w:r w:rsidRPr="00457E79">
                    <w:rPr>
                      <w:sz w:val="24"/>
                      <w:szCs w:val="24"/>
                    </w:rPr>
                    <w:t>X</w:t>
                  </w:r>
                </w:p>
              </w:tc>
            </w:tr>
            <w:tr w:rsidR="00457E79" w:rsidRPr="00457E79" w14:paraId="4FAE3975"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CB8CD1"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5E1B3"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07D92" w14:textId="77777777" w:rsidR="00457E79" w:rsidRPr="00457E79" w:rsidRDefault="00457E79" w:rsidP="00457E79">
                  <w:pPr>
                    <w:rPr>
                      <w:sz w:val="24"/>
                      <w:szCs w:val="24"/>
                    </w:rPr>
                  </w:pPr>
                  <w:r w:rsidRPr="00457E79">
                    <w:rPr>
                      <w:color w:val="FFFFFF"/>
                      <w:sz w:val="24"/>
                      <w:szCs w:val="24"/>
                    </w:rPr>
                    <w:t>E</w:t>
                  </w:r>
                </w:p>
              </w:tc>
            </w:tr>
          </w:tbl>
          <w:p w14:paraId="73BB4899" w14:textId="77777777" w:rsidR="00457E79" w:rsidRPr="00457E79" w:rsidRDefault="00457E79" w:rsidP="00457E79">
            <w:pPr>
              <w:rPr>
                <w:sz w:val="24"/>
                <w:szCs w:val="24"/>
              </w:rPr>
            </w:pPr>
          </w:p>
        </w:tc>
        <w:tc>
          <w:tcPr>
            <w:tcW w:w="2388"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
              <w:gridCol w:w="264"/>
              <w:gridCol w:w="279"/>
            </w:tblGrid>
            <w:tr w:rsidR="00457E79" w:rsidRPr="00457E79" w14:paraId="1C226D6F"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34A87"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CA87"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C5A55" w14:textId="77777777" w:rsidR="00457E79" w:rsidRPr="00457E79" w:rsidRDefault="00457E79" w:rsidP="00457E79">
                  <w:pPr>
                    <w:rPr>
                      <w:sz w:val="24"/>
                      <w:szCs w:val="24"/>
                    </w:rPr>
                  </w:pPr>
                  <w:r w:rsidRPr="00457E79">
                    <w:rPr>
                      <w:color w:val="FFFFFF"/>
                      <w:sz w:val="24"/>
                      <w:szCs w:val="24"/>
                    </w:rPr>
                    <w:t>E</w:t>
                  </w:r>
                </w:p>
              </w:tc>
            </w:tr>
            <w:tr w:rsidR="00457E79" w:rsidRPr="00457E79" w14:paraId="49BC3FED"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D0D38"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10BA4"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85470" w14:textId="77777777" w:rsidR="00457E79" w:rsidRPr="00457E79" w:rsidRDefault="00457E79" w:rsidP="00457E79">
                  <w:pPr>
                    <w:rPr>
                      <w:sz w:val="24"/>
                      <w:szCs w:val="24"/>
                    </w:rPr>
                  </w:pPr>
                  <w:r w:rsidRPr="00457E79">
                    <w:rPr>
                      <w:color w:val="FFFFFF"/>
                      <w:sz w:val="24"/>
                      <w:szCs w:val="24"/>
                    </w:rPr>
                    <w:t>E</w:t>
                  </w:r>
                </w:p>
              </w:tc>
            </w:tr>
            <w:tr w:rsidR="00457E79" w:rsidRPr="00457E79" w14:paraId="1065E669"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D4F06"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D708D"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37CC2" w14:textId="77777777" w:rsidR="00457E79" w:rsidRPr="00457E79" w:rsidRDefault="00457E79" w:rsidP="00457E79">
                  <w:pPr>
                    <w:rPr>
                      <w:sz w:val="24"/>
                      <w:szCs w:val="24"/>
                    </w:rPr>
                  </w:pPr>
                  <w:r w:rsidRPr="00457E79">
                    <w:rPr>
                      <w:sz w:val="24"/>
                      <w:szCs w:val="24"/>
                    </w:rPr>
                    <w:t>X</w:t>
                  </w:r>
                </w:p>
              </w:tc>
            </w:tr>
          </w:tbl>
          <w:p w14:paraId="72DD1961" w14:textId="77777777" w:rsidR="00457E79" w:rsidRPr="00457E79" w:rsidRDefault="00457E79" w:rsidP="00457E79">
            <w:pPr>
              <w:rPr>
                <w:sz w:val="24"/>
                <w:szCs w:val="24"/>
              </w:rPr>
            </w:pPr>
          </w:p>
        </w:tc>
        <w:tc>
          <w:tcPr>
            <w:tcW w:w="2388"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
              <w:gridCol w:w="237"/>
              <w:gridCol w:w="252"/>
            </w:tblGrid>
            <w:tr w:rsidR="00457E79" w:rsidRPr="00457E79" w14:paraId="60589DCA"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49522E"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27A04"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FB3FC" w14:textId="77777777" w:rsidR="00457E79" w:rsidRPr="00457E79" w:rsidRDefault="00457E79" w:rsidP="00457E79">
                  <w:pPr>
                    <w:rPr>
                      <w:sz w:val="24"/>
                      <w:szCs w:val="24"/>
                    </w:rPr>
                  </w:pPr>
                  <w:r w:rsidRPr="00457E79">
                    <w:rPr>
                      <w:color w:val="FFFFFF"/>
                      <w:sz w:val="24"/>
                      <w:szCs w:val="24"/>
                    </w:rPr>
                    <w:t>E</w:t>
                  </w:r>
                </w:p>
              </w:tc>
            </w:tr>
            <w:tr w:rsidR="00457E79" w:rsidRPr="00457E79" w14:paraId="316C500D"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AA4704"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34F3B"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337B0" w14:textId="77777777" w:rsidR="00457E79" w:rsidRPr="00457E79" w:rsidRDefault="00457E79" w:rsidP="00457E79">
                  <w:pPr>
                    <w:rPr>
                      <w:sz w:val="24"/>
                      <w:szCs w:val="24"/>
                    </w:rPr>
                  </w:pPr>
                  <w:r w:rsidRPr="00457E79">
                    <w:rPr>
                      <w:color w:val="FFFFFF"/>
                      <w:sz w:val="24"/>
                      <w:szCs w:val="24"/>
                    </w:rPr>
                    <w:t>E</w:t>
                  </w:r>
                </w:p>
              </w:tc>
            </w:tr>
            <w:tr w:rsidR="00457E79" w:rsidRPr="00457E79" w14:paraId="174600AF"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47D8F8"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B5832"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32F2F" w14:textId="77777777" w:rsidR="00457E79" w:rsidRPr="00457E79" w:rsidRDefault="00457E79" w:rsidP="00457E79">
                  <w:pPr>
                    <w:rPr>
                      <w:sz w:val="24"/>
                      <w:szCs w:val="24"/>
                    </w:rPr>
                  </w:pPr>
                  <w:r w:rsidRPr="00457E79">
                    <w:rPr>
                      <w:color w:val="FFFFFF"/>
                      <w:sz w:val="24"/>
                      <w:szCs w:val="24"/>
                    </w:rPr>
                    <w:t>E</w:t>
                  </w:r>
                </w:p>
              </w:tc>
            </w:tr>
          </w:tbl>
          <w:p w14:paraId="27238B8F" w14:textId="77777777" w:rsidR="00457E79" w:rsidRPr="00457E79" w:rsidRDefault="00457E79" w:rsidP="00457E79">
            <w:pPr>
              <w:rPr>
                <w:sz w:val="24"/>
                <w:szCs w:val="24"/>
              </w:rPr>
            </w:pPr>
          </w:p>
        </w:tc>
      </w:tr>
      <w:tr w:rsidR="00457E79" w:rsidRPr="00457E79" w14:paraId="6BB76D43" w14:textId="77777777" w:rsidTr="00457E79">
        <w:tc>
          <w:tcPr>
            <w:tcW w:w="2387"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
              <w:gridCol w:w="264"/>
              <w:gridCol w:w="252"/>
            </w:tblGrid>
            <w:tr w:rsidR="00457E79" w:rsidRPr="00457E79" w14:paraId="08643A6B"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597E5"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1159E"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717AD" w14:textId="77777777" w:rsidR="00457E79" w:rsidRPr="00457E79" w:rsidRDefault="00457E79" w:rsidP="00457E79">
                  <w:pPr>
                    <w:rPr>
                      <w:sz w:val="24"/>
                      <w:szCs w:val="24"/>
                    </w:rPr>
                  </w:pPr>
                  <w:r w:rsidRPr="00457E79">
                    <w:rPr>
                      <w:color w:val="FFFFFF"/>
                      <w:sz w:val="24"/>
                      <w:szCs w:val="24"/>
                    </w:rPr>
                    <w:t>E</w:t>
                  </w:r>
                </w:p>
              </w:tc>
            </w:tr>
            <w:tr w:rsidR="00457E79" w:rsidRPr="00457E79" w14:paraId="60438F5B"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1C403"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94FDB"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930D7" w14:textId="77777777" w:rsidR="00457E79" w:rsidRPr="00457E79" w:rsidRDefault="00457E79" w:rsidP="00457E79">
                  <w:pPr>
                    <w:rPr>
                      <w:sz w:val="24"/>
                      <w:szCs w:val="24"/>
                    </w:rPr>
                  </w:pPr>
                  <w:r w:rsidRPr="00457E79">
                    <w:rPr>
                      <w:color w:val="FFFFFF"/>
                      <w:sz w:val="24"/>
                      <w:szCs w:val="24"/>
                    </w:rPr>
                    <w:t>E</w:t>
                  </w:r>
                </w:p>
              </w:tc>
            </w:tr>
            <w:tr w:rsidR="00457E79" w:rsidRPr="00457E79" w14:paraId="7108FAB9"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F7B97"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5080E"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2BD68" w14:textId="77777777" w:rsidR="00457E79" w:rsidRPr="00457E79" w:rsidRDefault="00457E79" w:rsidP="00457E79">
                  <w:pPr>
                    <w:rPr>
                      <w:sz w:val="24"/>
                      <w:szCs w:val="24"/>
                    </w:rPr>
                  </w:pPr>
                  <w:r w:rsidRPr="00457E79">
                    <w:rPr>
                      <w:color w:val="FFFFFF"/>
                      <w:sz w:val="24"/>
                      <w:szCs w:val="24"/>
                    </w:rPr>
                    <w:t>E</w:t>
                  </w:r>
                </w:p>
              </w:tc>
            </w:tr>
          </w:tbl>
          <w:p w14:paraId="3AC70405" w14:textId="77777777" w:rsidR="00457E79" w:rsidRPr="00457E79" w:rsidRDefault="00457E79" w:rsidP="00457E79">
            <w:pPr>
              <w:rPr>
                <w:sz w:val="24"/>
                <w:szCs w:val="24"/>
              </w:rPr>
            </w:pPr>
          </w:p>
        </w:tc>
        <w:tc>
          <w:tcPr>
            <w:tcW w:w="2387"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
              <w:gridCol w:w="237"/>
              <w:gridCol w:w="279"/>
            </w:tblGrid>
            <w:tr w:rsidR="00457E79" w:rsidRPr="00457E79" w14:paraId="39EA76A7"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36AFE9"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74CEC"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EB3F4" w14:textId="77777777" w:rsidR="00457E79" w:rsidRPr="00457E79" w:rsidRDefault="00457E79" w:rsidP="00457E79">
                  <w:pPr>
                    <w:rPr>
                      <w:sz w:val="24"/>
                      <w:szCs w:val="24"/>
                    </w:rPr>
                  </w:pPr>
                  <w:r w:rsidRPr="00457E79">
                    <w:rPr>
                      <w:sz w:val="24"/>
                      <w:szCs w:val="24"/>
                    </w:rPr>
                    <w:t>X</w:t>
                  </w:r>
                </w:p>
              </w:tc>
            </w:tr>
            <w:tr w:rsidR="00457E79" w:rsidRPr="00457E79" w14:paraId="7AA33D51"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6A46E"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EFFE8"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C2924" w14:textId="77777777" w:rsidR="00457E79" w:rsidRPr="00457E79" w:rsidRDefault="00457E79" w:rsidP="00457E79">
                  <w:pPr>
                    <w:rPr>
                      <w:sz w:val="24"/>
                      <w:szCs w:val="24"/>
                    </w:rPr>
                  </w:pPr>
                  <w:r w:rsidRPr="00457E79">
                    <w:rPr>
                      <w:sz w:val="24"/>
                      <w:szCs w:val="24"/>
                    </w:rPr>
                    <w:t>X</w:t>
                  </w:r>
                </w:p>
              </w:tc>
            </w:tr>
            <w:tr w:rsidR="00457E79" w:rsidRPr="00457E79" w14:paraId="131BCA89"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43433"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37864"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E9BCD" w14:textId="77777777" w:rsidR="00457E79" w:rsidRPr="00457E79" w:rsidRDefault="00457E79" w:rsidP="00457E79">
                  <w:pPr>
                    <w:rPr>
                      <w:sz w:val="24"/>
                      <w:szCs w:val="24"/>
                    </w:rPr>
                  </w:pPr>
                  <w:r w:rsidRPr="00457E79">
                    <w:rPr>
                      <w:sz w:val="24"/>
                      <w:szCs w:val="24"/>
                    </w:rPr>
                    <w:t>X</w:t>
                  </w:r>
                </w:p>
              </w:tc>
            </w:tr>
          </w:tbl>
          <w:p w14:paraId="7FF21299" w14:textId="77777777" w:rsidR="00457E79" w:rsidRPr="00457E79" w:rsidRDefault="00457E79" w:rsidP="00457E79">
            <w:pPr>
              <w:rPr>
                <w:sz w:val="24"/>
                <w:szCs w:val="24"/>
              </w:rPr>
            </w:pPr>
          </w:p>
        </w:tc>
        <w:tc>
          <w:tcPr>
            <w:tcW w:w="2388"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
              <w:gridCol w:w="264"/>
              <w:gridCol w:w="279"/>
            </w:tblGrid>
            <w:tr w:rsidR="00457E79" w:rsidRPr="00457E79" w14:paraId="2EDBFFA0"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FE1DE8"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E2F11"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05439" w14:textId="77777777" w:rsidR="00457E79" w:rsidRPr="00457E79" w:rsidRDefault="00457E79" w:rsidP="00457E79">
                  <w:pPr>
                    <w:rPr>
                      <w:sz w:val="24"/>
                      <w:szCs w:val="24"/>
                    </w:rPr>
                  </w:pPr>
                  <w:r w:rsidRPr="00457E79">
                    <w:rPr>
                      <w:color w:val="FFFFFF"/>
                      <w:sz w:val="24"/>
                      <w:szCs w:val="24"/>
                    </w:rPr>
                    <w:t>E</w:t>
                  </w:r>
                </w:p>
              </w:tc>
            </w:tr>
            <w:tr w:rsidR="00457E79" w:rsidRPr="00457E79" w14:paraId="4D709AA5"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A6CB3"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8E51E"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4C9" w14:textId="77777777" w:rsidR="00457E79" w:rsidRPr="00457E79" w:rsidRDefault="00457E79" w:rsidP="00457E79">
                  <w:pPr>
                    <w:rPr>
                      <w:sz w:val="24"/>
                      <w:szCs w:val="24"/>
                    </w:rPr>
                  </w:pPr>
                  <w:r w:rsidRPr="00457E79">
                    <w:rPr>
                      <w:color w:val="FFFFFF"/>
                      <w:sz w:val="24"/>
                      <w:szCs w:val="24"/>
                    </w:rPr>
                    <w:t>E</w:t>
                  </w:r>
                </w:p>
              </w:tc>
            </w:tr>
            <w:tr w:rsidR="00457E79" w:rsidRPr="00457E79" w14:paraId="0F017E14"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98DCB"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1AD7D"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98149" w14:textId="77777777" w:rsidR="00457E79" w:rsidRPr="00457E79" w:rsidRDefault="00457E79" w:rsidP="00457E79">
                  <w:pPr>
                    <w:rPr>
                      <w:sz w:val="24"/>
                      <w:szCs w:val="24"/>
                    </w:rPr>
                  </w:pPr>
                  <w:r w:rsidRPr="00457E79">
                    <w:rPr>
                      <w:sz w:val="24"/>
                      <w:szCs w:val="24"/>
                    </w:rPr>
                    <w:t>X</w:t>
                  </w:r>
                </w:p>
              </w:tc>
            </w:tr>
          </w:tbl>
          <w:p w14:paraId="04C06F2C" w14:textId="77777777" w:rsidR="00457E79" w:rsidRPr="00457E79" w:rsidRDefault="00457E79" w:rsidP="00457E79">
            <w:pPr>
              <w:rPr>
                <w:sz w:val="24"/>
                <w:szCs w:val="24"/>
              </w:rPr>
            </w:pPr>
          </w:p>
        </w:tc>
        <w:tc>
          <w:tcPr>
            <w:tcW w:w="2388"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
              <w:gridCol w:w="264"/>
              <w:gridCol w:w="279"/>
            </w:tblGrid>
            <w:tr w:rsidR="00457E79" w:rsidRPr="00457E79" w14:paraId="6D14F318"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4D0888"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D0F8A"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9FB92" w14:textId="77777777" w:rsidR="00457E79" w:rsidRPr="00457E79" w:rsidRDefault="00457E79" w:rsidP="00457E79">
                  <w:pPr>
                    <w:rPr>
                      <w:sz w:val="24"/>
                      <w:szCs w:val="24"/>
                    </w:rPr>
                  </w:pPr>
                  <w:r w:rsidRPr="00457E79">
                    <w:rPr>
                      <w:sz w:val="24"/>
                      <w:szCs w:val="24"/>
                    </w:rPr>
                    <w:t>X</w:t>
                  </w:r>
                </w:p>
              </w:tc>
            </w:tr>
            <w:tr w:rsidR="00457E79" w:rsidRPr="00457E79" w14:paraId="7AAEAAAA"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EBE80"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F2C29"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DFDCF" w14:textId="77777777" w:rsidR="00457E79" w:rsidRPr="00457E79" w:rsidRDefault="00457E79" w:rsidP="00457E79">
                  <w:pPr>
                    <w:rPr>
                      <w:sz w:val="24"/>
                      <w:szCs w:val="24"/>
                    </w:rPr>
                  </w:pPr>
                  <w:r w:rsidRPr="00457E79">
                    <w:rPr>
                      <w:color w:val="FFFFFF"/>
                      <w:sz w:val="24"/>
                      <w:szCs w:val="24"/>
                    </w:rPr>
                    <w:t>E</w:t>
                  </w:r>
                </w:p>
              </w:tc>
            </w:tr>
            <w:tr w:rsidR="00457E79" w:rsidRPr="00457E79" w14:paraId="4804AFFF" w14:textId="77777777" w:rsidTr="004729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D62C01" w14:textId="77777777" w:rsidR="00457E79" w:rsidRPr="00457E79" w:rsidRDefault="00457E79" w:rsidP="00457E79">
                  <w:pPr>
                    <w:rPr>
                      <w:sz w:val="24"/>
                      <w:szCs w:val="24"/>
                    </w:rPr>
                  </w:pPr>
                  <w:r w:rsidRPr="00457E79">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2D9BC" w14:textId="77777777" w:rsidR="00457E79" w:rsidRPr="00457E79" w:rsidRDefault="00457E79" w:rsidP="00457E79">
                  <w:pPr>
                    <w:rPr>
                      <w:sz w:val="24"/>
                      <w:szCs w:val="24"/>
                    </w:rPr>
                  </w:pPr>
                  <w:r w:rsidRPr="00457E79">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7E40E" w14:textId="77777777" w:rsidR="00457E79" w:rsidRPr="00457E79" w:rsidRDefault="00457E79" w:rsidP="00457E79">
                  <w:pPr>
                    <w:rPr>
                      <w:sz w:val="24"/>
                      <w:szCs w:val="24"/>
                    </w:rPr>
                  </w:pPr>
                  <w:r w:rsidRPr="00457E79">
                    <w:rPr>
                      <w:color w:val="FFFFFF"/>
                      <w:sz w:val="24"/>
                      <w:szCs w:val="24"/>
                    </w:rPr>
                    <w:t>E</w:t>
                  </w:r>
                </w:p>
              </w:tc>
            </w:tr>
          </w:tbl>
          <w:p w14:paraId="65759A90" w14:textId="77777777" w:rsidR="00457E79" w:rsidRPr="00457E79" w:rsidRDefault="00457E79" w:rsidP="00457E79">
            <w:pPr>
              <w:rPr>
                <w:sz w:val="24"/>
                <w:szCs w:val="24"/>
              </w:rPr>
            </w:pPr>
          </w:p>
        </w:tc>
      </w:tr>
    </w:tbl>
    <w:p w14:paraId="181BD541" w14:textId="778B5C0C" w:rsidR="00457E79" w:rsidRDefault="00457E79" w:rsidP="00457E79">
      <w:pPr>
        <w:rPr>
          <w:color w:val="000000"/>
          <w:sz w:val="24"/>
          <w:szCs w:val="24"/>
        </w:rPr>
      </w:pPr>
      <w:r w:rsidRPr="00457E79">
        <w:rPr>
          <w:color w:val="000000"/>
          <w:sz w:val="24"/>
          <w:szCs w:val="24"/>
        </w:rPr>
        <w:t>and having the following current state 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
        <w:gridCol w:w="264"/>
        <w:gridCol w:w="279"/>
      </w:tblGrid>
      <w:tr w:rsidR="00312C73" w:rsidRPr="00312C73" w14:paraId="6720FF01" w14:textId="77777777" w:rsidTr="00312C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A44979" w14:textId="77777777" w:rsidR="00312C73" w:rsidRPr="00312C73" w:rsidRDefault="00312C73" w:rsidP="00312C73">
            <w:pPr>
              <w:rPr>
                <w:sz w:val="24"/>
                <w:szCs w:val="24"/>
              </w:rPr>
            </w:pPr>
            <w:r w:rsidRPr="00312C73">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39D91" w14:textId="77777777" w:rsidR="00312C73" w:rsidRPr="00312C73" w:rsidRDefault="00312C73" w:rsidP="00312C73">
            <w:pPr>
              <w:rPr>
                <w:sz w:val="24"/>
                <w:szCs w:val="24"/>
              </w:rPr>
            </w:pPr>
            <w:r w:rsidRPr="00312C73">
              <w:rPr>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0B232" w14:textId="77777777" w:rsidR="00312C73" w:rsidRPr="00312C73" w:rsidRDefault="00312C73" w:rsidP="00312C73">
            <w:pPr>
              <w:rPr>
                <w:sz w:val="24"/>
                <w:szCs w:val="24"/>
              </w:rPr>
            </w:pPr>
            <w:r w:rsidRPr="00312C73">
              <w:rPr>
                <w:color w:val="FFFFFF"/>
                <w:sz w:val="24"/>
                <w:szCs w:val="24"/>
              </w:rPr>
              <w:t>E</w:t>
            </w:r>
          </w:p>
        </w:tc>
      </w:tr>
      <w:tr w:rsidR="00312C73" w:rsidRPr="00312C73" w14:paraId="699691B3" w14:textId="77777777" w:rsidTr="00312C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3B734" w14:textId="77777777" w:rsidR="00312C73" w:rsidRPr="00312C73" w:rsidRDefault="00312C73" w:rsidP="00312C73">
            <w:pPr>
              <w:rPr>
                <w:sz w:val="24"/>
                <w:szCs w:val="24"/>
              </w:rPr>
            </w:pPr>
            <w:r w:rsidRPr="00312C73">
              <w:rPr>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85108" w14:textId="77777777" w:rsidR="00312C73" w:rsidRPr="00312C73" w:rsidRDefault="00312C73" w:rsidP="00312C73">
            <w:pPr>
              <w:rPr>
                <w:sz w:val="24"/>
                <w:szCs w:val="24"/>
              </w:rPr>
            </w:pPr>
            <w:r w:rsidRPr="00312C73">
              <w:rPr>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98595" w14:textId="77777777" w:rsidR="00312C73" w:rsidRPr="00312C73" w:rsidRDefault="00312C73" w:rsidP="00312C73">
            <w:pPr>
              <w:rPr>
                <w:sz w:val="24"/>
                <w:szCs w:val="24"/>
              </w:rPr>
            </w:pPr>
            <w:r w:rsidRPr="00312C73">
              <w:rPr>
                <w:sz w:val="24"/>
                <w:szCs w:val="24"/>
              </w:rPr>
              <w:t>X</w:t>
            </w:r>
          </w:p>
        </w:tc>
      </w:tr>
      <w:tr w:rsidR="00312C73" w:rsidRPr="00312C73" w14:paraId="755A116A" w14:textId="77777777" w:rsidTr="00312C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60616F" w14:textId="77777777" w:rsidR="00312C73" w:rsidRPr="00312C73" w:rsidRDefault="00312C73" w:rsidP="00312C73">
            <w:pPr>
              <w:rPr>
                <w:sz w:val="24"/>
                <w:szCs w:val="24"/>
              </w:rPr>
            </w:pPr>
            <w:r w:rsidRPr="00312C73">
              <w:rPr>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6BE43" w14:textId="77777777" w:rsidR="00312C73" w:rsidRPr="00312C73" w:rsidRDefault="00312C73" w:rsidP="00312C73">
            <w:pPr>
              <w:rPr>
                <w:sz w:val="24"/>
                <w:szCs w:val="24"/>
              </w:rPr>
            </w:pPr>
            <w:r w:rsidRPr="00312C73">
              <w:rPr>
                <w:color w:val="FFFFFF"/>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DC922" w14:textId="77777777" w:rsidR="00312C73" w:rsidRPr="00312C73" w:rsidRDefault="00312C73" w:rsidP="00312C73">
            <w:pPr>
              <w:rPr>
                <w:sz w:val="24"/>
                <w:szCs w:val="24"/>
              </w:rPr>
            </w:pPr>
            <w:r w:rsidRPr="00312C73">
              <w:rPr>
                <w:color w:val="FFFFFF"/>
                <w:sz w:val="24"/>
                <w:szCs w:val="24"/>
              </w:rPr>
              <w:t>E</w:t>
            </w:r>
          </w:p>
        </w:tc>
      </w:tr>
    </w:tbl>
    <w:p w14:paraId="1A2B2709" w14:textId="77777777" w:rsidR="00457E79" w:rsidRPr="00457E79" w:rsidRDefault="00457E79" w:rsidP="004729C3">
      <w:pPr>
        <w:numPr>
          <w:ilvl w:val="0"/>
          <w:numId w:val="7"/>
        </w:numPr>
        <w:spacing w:before="100" w:beforeAutospacing="1" w:after="100" w:afterAutospacing="1"/>
        <w:rPr>
          <w:color w:val="000000"/>
          <w:sz w:val="24"/>
          <w:szCs w:val="24"/>
        </w:rPr>
      </w:pPr>
      <w:r w:rsidRPr="00457E79">
        <w:rPr>
          <w:color w:val="000000"/>
          <w:sz w:val="24"/>
          <w:szCs w:val="24"/>
        </w:rPr>
        <w:t>Generate the game tree until reaching the leaf nodes.</w:t>
      </w:r>
    </w:p>
    <w:p w14:paraId="654CD84D" w14:textId="14C8D57E" w:rsidR="00457E79" w:rsidRPr="00457E79" w:rsidRDefault="00457E79" w:rsidP="004729C3">
      <w:pPr>
        <w:numPr>
          <w:ilvl w:val="0"/>
          <w:numId w:val="7"/>
        </w:numPr>
        <w:spacing w:before="100" w:beforeAutospacing="1" w:after="100" w:afterAutospacing="1"/>
        <w:rPr>
          <w:color w:val="000000"/>
          <w:sz w:val="24"/>
          <w:szCs w:val="24"/>
        </w:rPr>
      </w:pPr>
      <w:r w:rsidRPr="00457E79">
        <w:rPr>
          <w:color w:val="000000"/>
          <w:sz w:val="24"/>
          <w:szCs w:val="24"/>
        </w:rPr>
        <w:t>Using mini-max algorithm</w:t>
      </w:r>
      <w:r w:rsidR="00DC15BB">
        <w:rPr>
          <w:color w:val="000000"/>
          <w:sz w:val="24"/>
          <w:szCs w:val="24"/>
        </w:rPr>
        <w:t>,</w:t>
      </w:r>
      <w:r w:rsidRPr="00457E79">
        <w:rPr>
          <w:color w:val="000000"/>
          <w:sz w:val="24"/>
          <w:szCs w:val="24"/>
        </w:rPr>
        <w:t xml:space="preserve"> set the value for each node</w:t>
      </w:r>
      <w:r w:rsidR="00DC15BB">
        <w:rPr>
          <w:color w:val="000000"/>
          <w:sz w:val="24"/>
          <w:szCs w:val="24"/>
        </w:rPr>
        <w:t>.</w:t>
      </w:r>
    </w:p>
    <w:p w14:paraId="5012DD89" w14:textId="3C97DA97" w:rsidR="00457E79" w:rsidRDefault="00457E79" w:rsidP="00457E79">
      <w:pPr>
        <w:numPr>
          <w:ilvl w:val="0"/>
          <w:numId w:val="7"/>
        </w:numPr>
        <w:spacing w:before="100" w:beforeAutospacing="1" w:after="100" w:afterAutospacing="1"/>
        <w:rPr>
          <w:color w:val="000000"/>
          <w:sz w:val="24"/>
          <w:szCs w:val="24"/>
        </w:rPr>
      </w:pPr>
      <w:r w:rsidRPr="00457E79">
        <w:rPr>
          <w:color w:val="000000"/>
          <w:sz w:val="24"/>
          <w:szCs w:val="24"/>
        </w:rPr>
        <w:t>Decide the winner for the game if any.</w:t>
      </w:r>
    </w:p>
    <w:p w14:paraId="28A9AAC0" w14:textId="5155C4B5" w:rsidR="00DC15BB" w:rsidRPr="00457E79" w:rsidRDefault="00DC15BB" w:rsidP="00457E79">
      <w:pPr>
        <w:numPr>
          <w:ilvl w:val="0"/>
          <w:numId w:val="7"/>
        </w:numPr>
        <w:spacing w:before="100" w:beforeAutospacing="1" w:after="100" w:afterAutospacing="1"/>
        <w:rPr>
          <w:color w:val="000000"/>
          <w:sz w:val="24"/>
          <w:szCs w:val="24"/>
        </w:rPr>
      </w:pPr>
      <w:r>
        <w:rPr>
          <w:color w:val="000000"/>
          <w:sz w:val="24"/>
          <w:szCs w:val="24"/>
        </w:rPr>
        <w:t>If the branching factor for a similar game is very huge and the steps required to reach the leaf nodes are very deep, propose a solution to such task so that we can adopt mini-max for this case.</w:t>
      </w:r>
    </w:p>
    <w:p w14:paraId="43E4779B" w14:textId="6AAF1DDD" w:rsidR="00E84673" w:rsidRDefault="00E84673" w:rsidP="00E84673">
      <w:pPr>
        <w:rPr>
          <w:rFonts w:asciiTheme="majorBidi" w:hAnsiTheme="majorBidi" w:cstheme="majorBidi"/>
          <w:b/>
          <w:bCs/>
          <w:sz w:val="28"/>
          <w:szCs w:val="28"/>
        </w:rPr>
      </w:pPr>
      <w:r w:rsidRPr="00E12B54">
        <w:rPr>
          <w:rFonts w:asciiTheme="majorBidi" w:hAnsiTheme="majorBidi" w:cstheme="majorBidi"/>
          <w:b/>
          <w:bCs/>
          <w:sz w:val="28"/>
          <w:szCs w:val="28"/>
        </w:rPr>
        <w:t xml:space="preserve">Question </w:t>
      </w:r>
      <w:r>
        <w:rPr>
          <w:rFonts w:asciiTheme="majorBidi" w:hAnsiTheme="majorBidi" w:cstheme="majorBidi"/>
          <w:b/>
          <w:bCs/>
          <w:sz w:val="28"/>
          <w:szCs w:val="28"/>
        </w:rPr>
        <w:t>2</w:t>
      </w:r>
      <w:r w:rsidRPr="00E12B54">
        <w:rPr>
          <w:rFonts w:asciiTheme="majorBidi" w:hAnsiTheme="majorBidi" w:cstheme="majorBidi"/>
          <w:b/>
          <w:bCs/>
          <w:sz w:val="28"/>
          <w:szCs w:val="28"/>
        </w:rPr>
        <w:t>, [</w:t>
      </w:r>
      <w:r>
        <w:rPr>
          <w:rFonts w:asciiTheme="majorBidi" w:hAnsiTheme="majorBidi" w:cstheme="majorBidi"/>
          <w:b/>
          <w:bCs/>
          <w:sz w:val="28"/>
          <w:szCs w:val="28"/>
        </w:rPr>
        <w:t>20</w:t>
      </w:r>
      <w:r w:rsidRPr="00E12B54">
        <w:rPr>
          <w:rFonts w:asciiTheme="majorBidi" w:hAnsiTheme="majorBidi" w:cstheme="majorBidi"/>
          <w:b/>
          <w:bCs/>
          <w:sz w:val="28"/>
          <w:szCs w:val="28"/>
        </w:rPr>
        <w:t xml:space="preserve"> marks]</w:t>
      </w:r>
    </w:p>
    <w:p w14:paraId="38452DAB" w14:textId="26B9F6BE" w:rsidR="00BD0422" w:rsidRPr="00BD0422" w:rsidRDefault="00BD0422" w:rsidP="00BD0422">
      <w:pPr>
        <w:rPr>
          <w:sz w:val="24"/>
          <w:szCs w:val="24"/>
        </w:rPr>
      </w:pPr>
      <w:r w:rsidRPr="00BD0422">
        <w:rPr>
          <w:color w:val="000000"/>
          <w:sz w:val="27"/>
          <w:szCs w:val="27"/>
        </w:rPr>
        <w:t>Given the following search graph, write the sequence of node numbers in the search agenda across the search life-time and using </w:t>
      </w:r>
      <w:r w:rsidRPr="00BD0422">
        <w:rPr>
          <w:i/>
          <w:iCs/>
          <w:color w:val="000000"/>
          <w:sz w:val="27"/>
          <w:szCs w:val="27"/>
        </w:rPr>
        <w:t>A* search</w:t>
      </w:r>
      <w:r w:rsidRPr="00BD0422">
        <w:rPr>
          <w:color w:val="000000"/>
          <w:sz w:val="27"/>
          <w:szCs w:val="27"/>
        </w:rPr>
        <w:t>.</w:t>
      </w:r>
      <w:r w:rsidRPr="00BD0422">
        <w:rPr>
          <w:color w:val="000000"/>
          <w:sz w:val="27"/>
          <w:szCs w:val="27"/>
        </w:rPr>
        <w:br/>
      </w:r>
      <w:r w:rsidRPr="00BD0422">
        <w:rPr>
          <w:noProof/>
          <w:sz w:val="24"/>
          <w:szCs w:val="24"/>
        </w:rPr>
        <w:lastRenderedPageBreak/>
        <w:drawing>
          <wp:inline distT="0" distB="0" distL="0" distR="0" wp14:anchorId="4DE3D3E7" wp14:editId="1A9023CC">
            <wp:extent cx="4152900" cy="3276600"/>
            <wp:effectExtent l="0" t="0" r="0" b="0"/>
            <wp:docPr id="1522636284" name="Picture 1" descr="A diagram of a triang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36284" name="Picture 1" descr="A diagram of a triangle with number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3276600"/>
                    </a:xfrm>
                    <a:prstGeom prst="rect">
                      <a:avLst/>
                    </a:prstGeom>
                    <a:noFill/>
                    <a:ln>
                      <a:noFill/>
                    </a:ln>
                  </pic:spPr>
                </pic:pic>
              </a:graphicData>
            </a:graphic>
          </wp:inline>
        </w:drawing>
      </w:r>
      <w:r w:rsidRPr="00BD0422">
        <w:rPr>
          <w:color w:val="000000"/>
          <w:sz w:val="27"/>
          <w:szCs w:val="27"/>
        </w:rPr>
        <w:br/>
        <w:t>Assume the following heuristic value per node: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6"/>
        <w:gridCol w:w="2252"/>
      </w:tblGrid>
      <w:tr w:rsidR="00BD0422" w:rsidRPr="00BD0422" w14:paraId="71C6BDBD" w14:textId="77777777" w:rsidTr="00BD0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F5D069" w14:textId="77777777" w:rsidR="00BD0422" w:rsidRPr="00BD0422" w:rsidRDefault="00BD0422" w:rsidP="00BD0422">
            <w:pPr>
              <w:rPr>
                <w:sz w:val="24"/>
                <w:szCs w:val="24"/>
              </w:rPr>
            </w:pPr>
            <w:r w:rsidRPr="00BD0422">
              <w:rPr>
                <w:b/>
                <w:bCs/>
                <w:sz w:val="24"/>
                <w:szCs w:val="24"/>
              </w:rPr>
              <w:t>Node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93D71" w14:textId="77777777" w:rsidR="00BD0422" w:rsidRPr="00BD0422" w:rsidRDefault="00BD0422" w:rsidP="00BD0422">
            <w:pPr>
              <w:rPr>
                <w:sz w:val="24"/>
                <w:szCs w:val="24"/>
              </w:rPr>
            </w:pPr>
            <w:r w:rsidRPr="00BD0422">
              <w:rPr>
                <w:b/>
                <w:bCs/>
                <w:sz w:val="24"/>
                <w:szCs w:val="24"/>
              </w:rPr>
              <w:t>Node Heuristic value</w:t>
            </w:r>
          </w:p>
        </w:tc>
      </w:tr>
      <w:tr w:rsidR="00BD0422" w:rsidRPr="00BD0422" w14:paraId="1536B417" w14:textId="77777777" w:rsidTr="00BD0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69E382" w14:textId="77777777" w:rsidR="00BD0422" w:rsidRPr="00BD0422" w:rsidRDefault="00BD0422" w:rsidP="00BD0422">
            <w:pPr>
              <w:rPr>
                <w:sz w:val="24"/>
                <w:szCs w:val="24"/>
              </w:rPr>
            </w:pPr>
            <w:r w:rsidRPr="00BD0422">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9F487" w14:textId="77777777" w:rsidR="00BD0422" w:rsidRPr="00BD0422" w:rsidRDefault="00BD0422" w:rsidP="00BD0422">
            <w:pPr>
              <w:rPr>
                <w:sz w:val="24"/>
                <w:szCs w:val="24"/>
              </w:rPr>
            </w:pPr>
            <w:r w:rsidRPr="00BD0422">
              <w:rPr>
                <w:sz w:val="24"/>
                <w:szCs w:val="24"/>
              </w:rPr>
              <w:t>541</w:t>
            </w:r>
          </w:p>
        </w:tc>
      </w:tr>
      <w:tr w:rsidR="00BD0422" w:rsidRPr="00BD0422" w14:paraId="27E15B1D" w14:textId="77777777" w:rsidTr="00BD0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A7900C" w14:textId="77777777" w:rsidR="00BD0422" w:rsidRPr="00BD0422" w:rsidRDefault="00BD0422" w:rsidP="00BD0422">
            <w:pPr>
              <w:rPr>
                <w:sz w:val="24"/>
                <w:szCs w:val="24"/>
              </w:rPr>
            </w:pPr>
            <w:r w:rsidRPr="00BD0422">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E1751" w14:textId="77777777" w:rsidR="00BD0422" w:rsidRPr="00BD0422" w:rsidRDefault="00BD0422" w:rsidP="00BD0422">
            <w:pPr>
              <w:rPr>
                <w:sz w:val="24"/>
                <w:szCs w:val="24"/>
              </w:rPr>
            </w:pPr>
            <w:r w:rsidRPr="00BD0422">
              <w:rPr>
                <w:sz w:val="24"/>
                <w:szCs w:val="24"/>
              </w:rPr>
              <w:t>0</w:t>
            </w:r>
          </w:p>
        </w:tc>
      </w:tr>
      <w:tr w:rsidR="00BD0422" w:rsidRPr="00BD0422" w14:paraId="17E8FCA3" w14:textId="77777777" w:rsidTr="00BD0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13577" w14:textId="77777777" w:rsidR="00BD0422" w:rsidRPr="00BD0422" w:rsidRDefault="00BD0422" w:rsidP="00BD0422">
            <w:pPr>
              <w:rPr>
                <w:sz w:val="24"/>
                <w:szCs w:val="24"/>
              </w:rPr>
            </w:pPr>
            <w:r w:rsidRPr="00BD0422">
              <w:rPr>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CC61D" w14:textId="77777777" w:rsidR="00BD0422" w:rsidRPr="00BD0422" w:rsidRDefault="00BD0422" w:rsidP="00BD0422">
            <w:pPr>
              <w:rPr>
                <w:sz w:val="24"/>
                <w:szCs w:val="24"/>
              </w:rPr>
            </w:pPr>
            <w:r w:rsidRPr="00BD0422">
              <w:rPr>
                <w:sz w:val="24"/>
                <w:szCs w:val="24"/>
              </w:rPr>
              <w:t>380</w:t>
            </w:r>
          </w:p>
        </w:tc>
      </w:tr>
      <w:tr w:rsidR="00BD0422" w:rsidRPr="00BD0422" w14:paraId="78F46CC1" w14:textId="77777777" w:rsidTr="00BD0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30B23C" w14:textId="77777777" w:rsidR="00BD0422" w:rsidRPr="00BD0422" w:rsidRDefault="00BD0422" w:rsidP="00BD0422">
            <w:pPr>
              <w:rPr>
                <w:sz w:val="24"/>
                <w:szCs w:val="24"/>
              </w:rPr>
            </w:pPr>
            <w:r w:rsidRPr="00BD0422">
              <w:rPr>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28A67" w14:textId="77777777" w:rsidR="00BD0422" w:rsidRPr="00BD0422" w:rsidRDefault="00BD0422" w:rsidP="00BD0422">
            <w:pPr>
              <w:rPr>
                <w:sz w:val="24"/>
                <w:szCs w:val="24"/>
              </w:rPr>
            </w:pPr>
            <w:r w:rsidRPr="00BD0422">
              <w:rPr>
                <w:sz w:val="24"/>
                <w:szCs w:val="24"/>
              </w:rPr>
              <w:t>381</w:t>
            </w:r>
          </w:p>
        </w:tc>
      </w:tr>
      <w:tr w:rsidR="00BD0422" w:rsidRPr="00BD0422" w14:paraId="6820E7AF" w14:textId="77777777" w:rsidTr="00BD0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FD1210" w14:textId="77777777" w:rsidR="00BD0422" w:rsidRPr="00BD0422" w:rsidRDefault="00BD0422" w:rsidP="00BD0422">
            <w:pPr>
              <w:rPr>
                <w:sz w:val="24"/>
                <w:szCs w:val="24"/>
              </w:rPr>
            </w:pPr>
            <w:r w:rsidRPr="00BD0422">
              <w:rPr>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AC3A9" w14:textId="77777777" w:rsidR="00BD0422" w:rsidRPr="00BD0422" w:rsidRDefault="00BD0422" w:rsidP="00BD0422">
            <w:pPr>
              <w:rPr>
                <w:sz w:val="24"/>
                <w:szCs w:val="24"/>
              </w:rPr>
            </w:pPr>
            <w:r w:rsidRPr="00BD0422">
              <w:rPr>
                <w:sz w:val="24"/>
                <w:szCs w:val="24"/>
              </w:rPr>
              <w:t>161</w:t>
            </w:r>
          </w:p>
        </w:tc>
      </w:tr>
      <w:tr w:rsidR="00BD0422" w:rsidRPr="00BD0422" w14:paraId="0F01D385" w14:textId="77777777" w:rsidTr="00BD0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6514BE" w14:textId="77777777" w:rsidR="00BD0422" w:rsidRPr="00BD0422" w:rsidRDefault="00BD0422" w:rsidP="00BD0422">
            <w:pPr>
              <w:rPr>
                <w:sz w:val="24"/>
                <w:szCs w:val="24"/>
              </w:rPr>
            </w:pPr>
            <w:r w:rsidRPr="00BD0422">
              <w:rPr>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993A4" w14:textId="77777777" w:rsidR="00BD0422" w:rsidRPr="00BD0422" w:rsidRDefault="00BD0422" w:rsidP="00BD0422">
            <w:pPr>
              <w:rPr>
                <w:sz w:val="24"/>
                <w:szCs w:val="24"/>
              </w:rPr>
            </w:pPr>
            <w:r w:rsidRPr="00BD0422">
              <w:rPr>
                <w:sz w:val="24"/>
                <w:szCs w:val="24"/>
              </w:rPr>
              <w:t>198</w:t>
            </w:r>
          </w:p>
        </w:tc>
      </w:tr>
    </w:tbl>
    <w:p w14:paraId="541C6018" w14:textId="595CA623" w:rsidR="00692F52" w:rsidRPr="005B6BE4" w:rsidRDefault="00BD0422" w:rsidP="00692F52">
      <w:pPr>
        <w:rPr>
          <w:rFonts w:asciiTheme="majorBidi" w:hAnsiTheme="majorBidi" w:cstheme="majorBidi"/>
          <w:b/>
          <w:bCs/>
          <w:color w:val="FF0000"/>
          <w:sz w:val="24"/>
          <w:szCs w:val="24"/>
        </w:rPr>
      </w:pPr>
      <w:r w:rsidRPr="00BD0422">
        <w:rPr>
          <w:color w:val="000000"/>
          <w:sz w:val="27"/>
          <w:szCs w:val="27"/>
        </w:rPr>
        <w:br/>
        <w:t>Assume distance between cities are as mentioned on the links</w:t>
      </w:r>
      <w:r w:rsidRPr="00BD0422">
        <w:rPr>
          <w:color w:val="000000"/>
          <w:sz w:val="27"/>
          <w:szCs w:val="27"/>
        </w:rPr>
        <w:br/>
        <w:t>Apply A* algorithm showing intermediate values for the Agenda, g(n), h(n)</w:t>
      </w:r>
      <w:r w:rsidRPr="00BD0422">
        <w:rPr>
          <w:color w:val="000000"/>
          <w:sz w:val="27"/>
          <w:szCs w:val="27"/>
        </w:rPr>
        <w:br/>
        <w:t>Source c</w:t>
      </w:r>
      <w:r w:rsidR="00692F52">
        <w:rPr>
          <w:color w:val="000000"/>
          <w:sz w:val="27"/>
          <w:szCs w:val="27"/>
        </w:rPr>
        <w:t>ity is :C6</w:t>
      </w:r>
      <w:r w:rsidR="00692F52">
        <w:rPr>
          <w:color w:val="000000"/>
          <w:sz w:val="27"/>
          <w:szCs w:val="27"/>
        </w:rPr>
        <w:br/>
        <w:t>Destination city:C2</w:t>
      </w:r>
    </w:p>
    <w:p w14:paraId="07184FBE" w14:textId="2BEA1F9C" w:rsidR="0031106E" w:rsidRPr="005B6BE4" w:rsidRDefault="0031106E" w:rsidP="00E84673">
      <w:pPr>
        <w:rPr>
          <w:rFonts w:asciiTheme="majorBidi" w:hAnsiTheme="majorBidi" w:cstheme="majorBidi"/>
          <w:b/>
          <w:bCs/>
          <w:color w:val="FF0000"/>
          <w:sz w:val="24"/>
          <w:szCs w:val="24"/>
        </w:rPr>
      </w:pPr>
    </w:p>
    <w:p w14:paraId="75B22E2B" w14:textId="542CFC09" w:rsidR="00130623" w:rsidRDefault="00E84673" w:rsidP="000715C6">
      <w:pPr>
        <w:rPr>
          <w:rFonts w:asciiTheme="majorBidi" w:hAnsiTheme="majorBidi" w:cstheme="majorBidi"/>
          <w:b/>
          <w:bCs/>
          <w:sz w:val="28"/>
          <w:szCs w:val="28"/>
        </w:rPr>
      </w:pPr>
      <w:r w:rsidRPr="00C10E35">
        <w:rPr>
          <w:rFonts w:asciiTheme="majorBidi" w:hAnsiTheme="majorBidi" w:cstheme="majorBidi"/>
          <w:b/>
          <w:bCs/>
          <w:sz w:val="28"/>
          <w:szCs w:val="28"/>
        </w:rPr>
        <w:t>Question 3, [20 marks]</w:t>
      </w:r>
    </w:p>
    <w:p w14:paraId="6A4A4BAD" w14:textId="7A603B5C" w:rsidR="00016858" w:rsidRPr="00DC15BB" w:rsidRDefault="00016858" w:rsidP="00DC15BB">
      <w:pPr>
        <w:pStyle w:val="ListParagraph"/>
        <w:numPr>
          <w:ilvl w:val="0"/>
          <w:numId w:val="16"/>
        </w:numPr>
        <w:rPr>
          <w:sz w:val="24"/>
          <w:szCs w:val="24"/>
        </w:rPr>
      </w:pPr>
      <w:r w:rsidRPr="00DC15BB">
        <w:rPr>
          <w:color w:val="000000"/>
          <w:sz w:val="27"/>
          <w:szCs w:val="27"/>
        </w:rPr>
        <w:t>Given the following search graph and adopting </w:t>
      </w:r>
      <w:r w:rsidRPr="00DC15BB">
        <w:rPr>
          <w:i/>
          <w:iCs/>
          <w:color w:val="000000"/>
          <w:sz w:val="27"/>
          <w:szCs w:val="27"/>
        </w:rPr>
        <w:t>depth-first search</w:t>
      </w:r>
      <w:r w:rsidRPr="00DC15BB">
        <w:rPr>
          <w:color w:val="000000"/>
          <w:sz w:val="27"/>
          <w:szCs w:val="27"/>
        </w:rPr>
        <w:t>:</w:t>
      </w:r>
    </w:p>
    <w:p w14:paraId="3F4608D6" w14:textId="77777777" w:rsidR="00016858" w:rsidRPr="00016858" w:rsidRDefault="00016858" w:rsidP="00016858">
      <w:pPr>
        <w:numPr>
          <w:ilvl w:val="0"/>
          <w:numId w:val="14"/>
        </w:numPr>
        <w:spacing w:before="100" w:beforeAutospacing="1" w:after="100" w:afterAutospacing="1"/>
        <w:rPr>
          <w:color w:val="000000"/>
          <w:sz w:val="27"/>
          <w:szCs w:val="27"/>
        </w:rPr>
      </w:pPr>
      <w:r w:rsidRPr="00016858">
        <w:rPr>
          <w:color w:val="000000"/>
          <w:sz w:val="27"/>
          <w:szCs w:val="27"/>
        </w:rPr>
        <w:t>Trace the states inside the search agenda until reaching the goal state.</w:t>
      </w:r>
    </w:p>
    <w:p w14:paraId="7CCDBD2D" w14:textId="77777777" w:rsidR="00016858" w:rsidRPr="00016858" w:rsidRDefault="00016858" w:rsidP="00016858">
      <w:pPr>
        <w:numPr>
          <w:ilvl w:val="0"/>
          <w:numId w:val="14"/>
        </w:numPr>
        <w:spacing w:before="100" w:beforeAutospacing="1" w:after="100" w:afterAutospacing="1"/>
        <w:rPr>
          <w:color w:val="000000"/>
          <w:sz w:val="27"/>
          <w:szCs w:val="27"/>
        </w:rPr>
      </w:pPr>
      <w:r w:rsidRPr="00016858">
        <w:rPr>
          <w:color w:val="000000"/>
          <w:sz w:val="27"/>
          <w:szCs w:val="27"/>
        </w:rPr>
        <w:t>How many states will be visited until reaching the goal state?</w:t>
      </w:r>
    </w:p>
    <w:p w14:paraId="7BDF5377" w14:textId="77777777" w:rsidR="00016858" w:rsidRPr="00016858" w:rsidRDefault="00016858" w:rsidP="00016858">
      <w:pPr>
        <w:numPr>
          <w:ilvl w:val="0"/>
          <w:numId w:val="14"/>
        </w:numPr>
        <w:spacing w:before="100" w:beforeAutospacing="1" w:after="100" w:afterAutospacing="1"/>
        <w:rPr>
          <w:color w:val="000000"/>
          <w:sz w:val="27"/>
          <w:szCs w:val="27"/>
        </w:rPr>
      </w:pPr>
      <w:r w:rsidRPr="00016858">
        <w:rPr>
          <w:color w:val="000000"/>
          <w:sz w:val="27"/>
          <w:szCs w:val="27"/>
        </w:rPr>
        <w:t>Mention the solution path if exist to the goal state.</w:t>
      </w:r>
    </w:p>
    <w:p w14:paraId="4B10FA03" w14:textId="77777777" w:rsidR="00DC15BB" w:rsidRDefault="00016858" w:rsidP="00016858">
      <w:pPr>
        <w:rPr>
          <w:color w:val="000000"/>
          <w:sz w:val="27"/>
          <w:szCs w:val="27"/>
        </w:rPr>
      </w:pPr>
      <w:r w:rsidRPr="00016858">
        <w:rPr>
          <w:color w:val="000000"/>
          <w:sz w:val="27"/>
          <w:szCs w:val="27"/>
        </w:rPr>
        <w:t>Assume that the goal state is 14.</w:t>
      </w:r>
    </w:p>
    <w:p w14:paraId="183ABF4B" w14:textId="77777777" w:rsidR="00DC15BB" w:rsidRDefault="00016858" w:rsidP="00016858">
      <w:pPr>
        <w:rPr>
          <w:color w:val="FF0000"/>
          <w:sz w:val="27"/>
          <w:szCs w:val="27"/>
        </w:rPr>
      </w:pPr>
      <w:r w:rsidRPr="00016858">
        <w:rPr>
          <w:color w:val="000000"/>
          <w:sz w:val="27"/>
          <w:szCs w:val="27"/>
        </w:rPr>
        <w:lastRenderedPageBreak/>
        <w:br/>
      </w:r>
      <w:r w:rsidRPr="00016858">
        <w:rPr>
          <w:noProof/>
          <w:sz w:val="24"/>
          <w:szCs w:val="24"/>
        </w:rPr>
        <w:drawing>
          <wp:inline distT="0" distB="0" distL="0" distR="0" wp14:anchorId="37FA06E2" wp14:editId="1207CED8">
            <wp:extent cx="4152900" cy="3276600"/>
            <wp:effectExtent l="0" t="0" r="0" b="0"/>
            <wp:docPr id="361110600" name="Picture 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10600" name="Picture 4" descr="A diagram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3276600"/>
                    </a:xfrm>
                    <a:prstGeom prst="rect">
                      <a:avLst/>
                    </a:prstGeom>
                    <a:noFill/>
                    <a:ln>
                      <a:noFill/>
                    </a:ln>
                  </pic:spPr>
                </pic:pic>
              </a:graphicData>
            </a:graphic>
          </wp:inline>
        </w:drawing>
      </w:r>
    </w:p>
    <w:p w14:paraId="6DBE04F0" w14:textId="77777777" w:rsidR="00DC15BB" w:rsidRPr="00DC15BB" w:rsidRDefault="00DC15BB" w:rsidP="00DC15BB">
      <w:pPr>
        <w:pStyle w:val="ListParagraph"/>
        <w:numPr>
          <w:ilvl w:val="0"/>
          <w:numId w:val="16"/>
        </w:numPr>
        <w:rPr>
          <w:sz w:val="27"/>
          <w:szCs w:val="27"/>
        </w:rPr>
      </w:pPr>
      <w:r w:rsidRPr="00DC15BB">
        <w:rPr>
          <w:sz w:val="27"/>
          <w:szCs w:val="27"/>
        </w:rPr>
        <w:t>Replace the algorithm in a) with BFS then solve again 1,2,3</w:t>
      </w:r>
    </w:p>
    <w:p w14:paraId="24F7E0C2" w14:textId="738438CD" w:rsidR="00E84673" w:rsidRDefault="00DC15BB" w:rsidP="00692F52">
      <w:pPr>
        <w:pStyle w:val="ListParagraph"/>
        <w:numPr>
          <w:ilvl w:val="0"/>
          <w:numId w:val="16"/>
        </w:numPr>
        <w:rPr>
          <w:rFonts w:asciiTheme="majorBidi" w:hAnsiTheme="majorBidi" w:cstheme="majorBidi"/>
          <w:b/>
          <w:bCs/>
          <w:sz w:val="28"/>
          <w:szCs w:val="28"/>
        </w:rPr>
      </w:pPr>
      <w:r w:rsidRPr="00DC15BB">
        <w:rPr>
          <w:sz w:val="27"/>
          <w:szCs w:val="27"/>
        </w:rPr>
        <w:t>Compare the methods in a) and b)</w:t>
      </w:r>
      <w:r w:rsidR="00016858" w:rsidRPr="00DC15BB">
        <w:rPr>
          <w:sz w:val="27"/>
          <w:szCs w:val="27"/>
        </w:rPr>
        <w:br/>
      </w:r>
      <w:r w:rsidR="00E84673" w:rsidRPr="00E12B54">
        <w:rPr>
          <w:rFonts w:asciiTheme="majorBidi" w:hAnsiTheme="majorBidi" w:cstheme="majorBidi"/>
          <w:b/>
          <w:bCs/>
          <w:sz w:val="28"/>
          <w:szCs w:val="28"/>
        </w:rPr>
        <w:t xml:space="preserve">Question </w:t>
      </w:r>
      <w:r w:rsidR="00E84673">
        <w:rPr>
          <w:rFonts w:asciiTheme="majorBidi" w:hAnsiTheme="majorBidi" w:cstheme="majorBidi"/>
          <w:b/>
          <w:bCs/>
          <w:sz w:val="28"/>
          <w:szCs w:val="28"/>
        </w:rPr>
        <w:t>4</w:t>
      </w:r>
      <w:r w:rsidR="00E84673" w:rsidRPr="00E12B54">
        <w:rPr>
          <w:rFonts w:asciiTheme="majorBidi" w:hAnsiTheme="majorBidi" w:cstheme="majorBidi"/>
          <w:b/>
          <w:bCs/>
          <w:sz w:val="28"/>
          <w:szCs w:val="28"/>
        </w:rPr>
        <w:t>, [</w:t>
      </w:r>
      <w:r w:rsidR="00E84673">
        <w:rPr>
          <w:rFonts w:asciiTheme="majorBidi" w:hAnsiTheme="majorBidi" w:cstheme="majorBidi"/>
          <w:b/>
          <w:bCs/>
          <w:sz w:val="28"/>
          <w:szCs w:val="28"/>
        </w:rPr>
        <w:t>20</w:t>
      </w:r>
      <w:r w:rsidR="00E84673" w:rsidRPr="00E12B54">
        <w:rPr>
          <w:rFonts w:asciiTheme="majorBidi" w:hAnsiTheme="majorBidi" w:cstheme="majorBidi"/>
          <w:b/>
          <w:bCs/>
          <w:sz w:val="28"/>
          <w:szCs w:val="28"/>
        </w:rPr>
        <w:t xml:space="preserve"> marks]</w:t>
      </w:r>
    </w:p>
    <w:p w14:paraId="1EE84EE7" w14:textId="62318E97" w:rsidR="008E1AAA" w:rsidRPr="008E1AAA" w:rsidRDefault="008E1AAA" w:rsidP="008E1AAA">
      <w:pPr>
        <w:rPr>
          <w:sz w:val="24"/>
          <w:szCs w:val="24"/>
        </w:rPr>
      </w:pPr>
      <w:r w:rsidRPr="008E1AAA">
        <w:rPr>
          <w:rFonts w:hAnsi="Symbol"/>
          <w:sz w:val="24"/>
          <w:szCs w:val="24"/>
        </w:rPr>
        <w:t></w:t>
      </w:r>
      <w:r w:rsidRPr="008E1AAA">
        <w:rPr>
          <w:sz w:val="24"/>
          <w:szCs w:val="24"/>
        </w:rPr>
        <w:t xml:space="preserve">  In a TSP problem with 4 cities, cities are connected as shown in the figure:</w:t>
      </w:r>
      <w:r w:rsidRPr="008E1AAA">
        <w:rPr>
          <w:sz w:val="24"/>
          <w:szCs w:val="24"/>
        </w:rPr>
        <w:br/>
      </w:r>
      <w:r w:rsidRPr="008E1AAA">
        <w:rPr>
          <w:noProof/>
          <w:sz w:val="24"/>
          <w:szCs w:val="24"/>
        </w:rPr>
        <w:drawing>
          <wp:inline distT="0" distB="0" distL="0" distR="0" wp14:anchorId="7629066C" wp14:editId="4E725BC4">
            <wp:extent cx="6070600" cy="3381375"/>
            <wp:effectExtent l="0" t="0" r="6350" b="9525"/>
            <wp:docPr id="532032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8159" b="17573"/>
                    <a:stretch/>
                  </pic:blipFill>
                  <pic:spPr bwMode="auto">
                    <a:xfrm>
                      <a:off x="0" y="0"/>
                      <a:ext cx="6070600" cy="3381375"/>
                    </a:xfrm>
                    <a:prstGeom prst="rect">
                      <a:avLst/>
                    </a:prstGeom>
                    <a:noFill/>
                    <a:ln>
                      <a:noFill/>
                    </a:ln>
                    <a:extLst>
                      <a:ext uri="{53640926-AAD7-44D8-BBD7-CCE9431645EC}">
                        <a14:shadowObscured xmlns:a14="http://schemas.microsoft.com/office/drawing/2010/main"/>
                      </a:ext>
                    </a:extLst>
                  </pic:spPr>
                </pic:pic>
              </a:graphicData>
            </a:graphic>
          </wp:inline>
        </w:drawing>
      </w:r>
      <w:r w:rsidRPr="008E1AAA">
        <w:rPr>
          <w:sz w:val="24"/>
          <w:szCs w:val="24"/>
        </w:rPr>
        <w:br/>
        <w:t>the following table shows the distances between different cities</w:t>
      </w:r>
    </w:p>
    <w:tbl>
      <w:tblPr>
        <w:tblW w:w="82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9"/>
        <w:gridCol w:w="1644"/>
        <w:gridCol w:w="1644"/>
        <w:gridCol w:w="1644"/>
        <w:gridCol w:w="1659"/>
      </w:tblGrid>
      <w:tr w:rsidR="008E1AAA" w:rsidRPr="008E1AAA" w14:paraId="38923704" w14:textId="77777777" w:rsidTr="008E1A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7BC86" w14:textId="77777777" w:rsidR="008E1AAA" w:rsidRPr="008E1AAA" w:rsidRDefault="008E1AAA" w:rsidP="008E1AAA">
            <w:pPr>
              <w:rPr>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7C783AE4" w14:textId="77777777" w:rsidR="008E1AAA" w:rsidRPr="008E1AAA" w:rsidRDefault="008E1AAA" w:rsidP="008E1AAA">
            <w:pPr>
              <w:rPr>
                <w:sz w:val="24"/>
                <w:szCs w:val="24"/>
              </w:rPr>
            </w:pPr>
            <w:r w:rsidRPr="008E1AAA">
              <w:rPr>
                <w:b/>
                <w:bCs/>
                <w:sz w:val="24"/>
                <w:szCs w:val="24"/>
              </w:rPr>
              <w:t>C0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B783158" w14:textId="77777777" w:rsidR="008E1AAA" w:rsidRPr="008E1AAA" w:rsidRDefault="008E1AAA" w:rsidP="008E1AAA">
            <w:pPr>
              <w:rPr>
                <w:sz w:val="24"/>
                <w:szCs w:val="24"/>
              </w:rPr>
            </w:pPr>
            <w:r w:rsidRPr="008E1AAA">
              <w:rPr>
                <w:b/>
                <w:bCs/>
                <w:sz w:val="24"/>
                <w:szCs w:val="24"/>
              </w:rPr>
              <w:t>C1</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09C1D4" w14:textId="77777777" w:rsidR="008E1AAA" w:rsidRPr="008E1AAA" w:rsidRDefault="008E1AAA" w:rsidP="008E1AAA">
            <w:pPr>
              <w:rPr>
                <w:sz w:val="24"/>
                <w:szCs w:val="24"/>
              </w:rPr>
            </w:pPr>
            <w:r w:rsidRPr="008E1AAA">
              <w:rPr>
                <w:b/>
                <w:bCs/>
                <w:sz w:val="24"/>
                <w:szCs w:val="24"/>
              </w:rPr>
              <w:t>C2</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A5DB915" w14:textId="77777777" w:rsidR="008E1AAA" w:rsidRPr="008E1AAA" w:rsidRDefault="008E1AAA" w:rsidP="008E1AAA">
            <w:pPr>
              <w:rPr>
                <w:sz w:val="24"/>
                <w:szCs w:val="24"/>
              </w:rPr>
            </w:pPr>
            <w:r w:rsidRPr="008E1AAA">
              <w:rPr>
                <w:b/>
                <w:bCs/>
                <w:sz w:val="24"/>
                <w:szCs w:val="24"/>
              </w:rPr>
              <w:t>C3</w:t>
            </w:r>
          </w:p>
        </w:tc>
      </w:tr>
      <w:tr w:rsidR="008E1AAA" w:rsidRPr="008E1AAA" w14:paraId="37D80D16" w14:textId="77777777" w:rsidTr="008E1AAA">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C556CDE" w14:textId="77777777" w:rsidR="008E1AAA" w:rsidRPr="008E1AAA" w:rsidRDefault="008E1AAA" w:rsidP="008E1AAA">
            <w:pPr>
              <w:rPr>
                <w:sz w:val="24"/>
                <w:szCs w:val="24"/>
              </w:rPr>
            </w:pPr>
            <w:r w:rsidRPr="008E1AAA">
              <w:rPr>
                <w:sz w:val="24"/>
                <w:szCs w:val="24"/>
              </w:rPr>
              <w:lastRenderedPageBreak/>
              <w:t>C0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E6760" w14:textId="77777777" w:rsidR="008E1AAA" w:rsidRPr="008E1AAA" w:rsidRDefault="008E1AAA" w:rsidP="008E1AAA">
            <w:pPr>
              <w:rPr>
                <w:sz w:val="24"/>
                <w:szCs w:val="24"/>
              </w:rPr>
            </w:pPr>
            <w:r w:rsidRPr="008E1AAA">
              <w:rPr>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0A8D6" w14:textId="77777777" w:rsidR="008E1AAA" w:rsidRPr="008E1AAA" w:rsidRDefault="008E1AAA" w:rsidP="008E1AAA">
            <w:pPr>
              <w:rPr>
                <w:sz w:val="24"/>
                <w:szCs w:val="24"/>
              </w:rPr>
            </w:pPr>
            <w:r w:rsidRPr="008E1AAA">
              <w:rPr>
                <w:sz w:val="24"/>
                <w:szCs w:val="24"/>
              </w:rPr>
              <w:t>40.00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A0737" w14:textId="77777777" w:rsidR="008E1AAA" w:rsidRPr="008E1AAA" w:rsidRDefault="008E1AAA" w:rsidP="008E1AAA">
            <w:pPr>
              <w:rPr>
                <w:sz w:val="24"/>
                <w:szCs w:val="24"/>
              </w:rPr>
            </w:pPr>
            <w:r w:rsidRPr="008E1AAA">
              <w:rPr>
                <w:sz w:val="24"/>
                <w:szCs w:val="24"/>
              </w:rPr>
              <w:t>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38AFE" w14:textId="77777777" w:rsidR="008E1AAA" w:rsidRPr="008E1AAA" w:rsidRDefault="008E1AAA" w:rsidP="008E1AAA">
            <w:pPr>
              <w:rPr>
                <w:sz w:val="24"/>
                <w:szCs w:val="24"/>
              </w:rPr>
            </w:pPr>
            <w:r w:rsidRPr="008E1AAA">
              <w:rPr>
                <w:sz w:val="24"/>
                <w:szCs w:val="24"/>
              </w:rPr>
              <w:t>80.00</w:t>
            </w:r>
          </w:p>
        </w:tc>
      </w:tr>
      <w:tr w:rsidR="008E1AAA" w:rsidRPr="008E1AAA" w14:paraId="577B297D" w14:textId="77777777" w:rsidTr="008E1AAA">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67AE486" w14:textId="77777777" w:rsidR="008E1AAA" w:rsidRPr="008E1AAA" w:rsidRDefault="008E1AAA" w:rsidP="008E1AAA">
            <w:pPr>
              <w:rPr>
                <w:sz w:val="24"/>
                <w:szCs w:val="24"/>
              </w:rPr>
            </w:pPr>
            <w:r w:rsidRPr="008E1AAA">
              <w:rPr>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DD938" w14:textId="77777777" w:rsidR="008E1AAA" w:rsidRPr="008E1AAA" w:rsidRDefault="008E1AAA" w:rsidP="008E1AAA">
            <w:pPr>
              <w:rPr>
                <w:sz w:val="24"/>
                <w:szCs w:val="24"/>
              </w:rPr>
            </w:pPr>
            <w:r w:rsidRPr="008E1AAA">
              <w:rPr>
                <w:sz w:val="24"/>
                <w:szCs w:val="24"/>
              </w:rPr>
              <w:t>40.00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332F4" w14:textId="77777777" w:rsidR="008E1AAA" w:rsidRPr="008E1AAA" w:rsidRDefault="008E1AAA" w:rsidP="008E1AAA">
            <w:pPr>
              <w:rPr>
                <w:sz w:val="24"/>
                <w:szCs w:val="24"/>
              </w:rPr>
            </w:pPr>
            <w:r w:rsidRPr="008E1AAA">
              <w:rPr>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68CE9" w14:textId="77777777" w:rsidR="008E1AAA" w:rsidRPr="008E1AAA" w:rsidRDefault="008E1AAA" w:rsidP="008E1AAA">
            <w:pPr>
              <w:rPr>
                <w:sz w:val="24"/>
                <w:szCs w:val="24"/>
              </w:rPr>
            </w:pPr>
            <w:r w:rsidRPr="008E1AAA">
              <w:rPr>
                <w:sz w:val="24"/>
                <w:szCs w:val="24"/>
              </w:rPr>
              <w:t>54.00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8B16A" w14:textId="77777777" w:rsidR="008E1AAA" w:rsidRPr="008E1AAA" w:rsidRDefault="008E1AAA" w:rsidP="008E1AAA">
            <w:pPr>
              <w:rPr>
                <w:sz w:val="24"/>
                <w:szCs w:val="24"/>
              </w:rPr>
            </w:pPr>
            <w:r w:rsidRPr="008E1AAA">
              <w:rPr>
                <w:sz w:val="24"/>
                <w:szCs w:val="24"/>
              </w:rPr>
              <w:t>65.00</w:t>
            </w:r>
          </w:p>
        </w:tc>
      </w:tr>
      <w:tr w:rsidR="008E1AAA" w:rsidRPr="008E1AAA" w14:paraId="37724433" w14:textId="77777777" w:rsidTr="008E1AAA">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AF39586" w14:textId="77777777" w:rsidR="008E1AAA" w:rsidRPr="008E1AAA" w:rsidRDefault="008E1AAA" w:rsidP="008E1AAA">
            <w:pPr>
              <w:rPr>
                <w:sz w:val="24"/>
                <w:szCs w:val="24"/>
              </w:rPr>
            </w:pPr>
            <w:r w:rsidRPr="008E1AAA">
              <w:rPr>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C0BD9" w14:textId="77777777" w:rsidR="008E1AAA" w:rsidRPr="008E1AAA" w:rsidRDefault="008E1AAA" w:rsidP="008E1AAA">
            <w:pPr>
              <w:rPr>
                <w:sz w:val="24"/>
                <w:szCs w:val="24"/>
              </w:rPr>
            </w:pPr>
            <w:r w:rsidRPr="008E1AAA">
              <w:rPr>
                <w:sz w:val="24"/>
                <w:szCs w:val="24"/>
              </w:rPr>
              <w:t>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F5954" w14:textId="77777777" w:rsidR="008E1AAA" w:rsidRPr="008E1AAA" w:rsidRDefault="008E1AAA" w:rsidP="008E1AAA">
            <w:pPr>
              <w:rPr>
                <w:sz w:val="24"/>
                <w:szCs w:val="24"/>
              </w:rPr>
            </w:pPr>
            <w:r w:rsidRPr="008E1AAA">
              <w:rPr>
                <w:sz w:val="24"/>
                <w:szCs w:val="24"/>
              </w:rPr>
              <w:t>54.00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2A8A8" w14:textId="77777777" w:rsidR="008E1AAA" w:rsidRPr="008E1AAA" w:rsidRDefault="008E1AAA" w:rsidP="008E1AAA">
            <w:pPr>
              <w:rPr>
                <w:sz w:val="24"/>
                <w:szCs w:val="24"/>
              </w:rPr>
            </w:pPr>
            <w:r w:rsidRPr="008E1AAA">
              <w:rPr>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D1742" w14:textId="77777777" w:rsidR="008E1AAA" w:rsidRPr="008E1AAA" w:rsidRDefault="008E1AAA" w:rsidP="008E1AAA">
            <w:pPr>
              <w:rPr>
                <w:sz w:val="24"/>
                <w:szCs w:val="24"/>
              </w:rPr>
            </w:pPr>
            <w:r w:rsidRPr="008E1AAA">
              <w:rPr>
                <w:sz w:val="24"/>
                <w:szCs w:val="24"/>
              </w:rPr>
              <w:t>83.00</w:t>
            </w:r>
          </w:p>
        </w:tc>
      </w:tr>
      <w:tr w:rsidR="008E1AAA" w:rsidRPr="008E1AAA" w14:paraId="2B7163FA" w14:textId="77777777" w:rsidTr="008E1AAA">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5AF30DE" w14:textId="77777777" w:rsidR="008E1AAA" w:rsidRPr="008E1AAA" w:rsidRDefault="008E1AAA" w:rsidP="008E1AAA">
            <w:pPr>
              <w:rPr>
                <w:sz w:val="24"/>
                <w:szCs w:val="24"/>
              </w:rPr>
            </w:pPr>
            <w:r w:rsidRPr="008E1AAA">
              <w:rPr>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29469" w14:textId="77777777" w:rsidR="008E1AAA" w:rsidRPr="008E1AAA" w:rsidRDefault="008E1AAA" w:rsidP="008E1AAA">
            <w:pPr>
              <w:rPr>
                <w:sz w:val="24"/>
                <w:szCs w:val="24"/>
              </w:rPr>
            </w:pPr>
            <w:r w:rsidRPr="008E1AAA">
              <w:rPr>
                <w:sz w:val="24"/>
                <w:szCs w:val="24"/>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438DE" w14:textId="77777777" w:rsidR="008E1AAA" w:rsidRPr="008E1AAA" w:rsidRDefault="008E1AAA" w:rsidP="008E1AAA">
            <w:pPr>
              <w:rPr>
                <w:sz w:val="24"/>
                <w:szCs w:val="24"/>
              </w:rPr>
            </w:pPr>
            <w:r w:rsidRPr="008E1AAA">
              <w:rPr>
                <w:sz w:val="24"/>
                <w:szCs w:val="24"/>
              </w:rPr>
              <w:t>65.00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66361" w14:textId="77777777" w:rsidR="008E1AAA" w:rsidRPr="008E1AAA" w:rsidRDefault="008E1AAA" w:rsidP="008E1AAA">
            <w:pPr>
              <w:rPr>
                <w:sz w:val="24"/>
                <w:szCs w:val="24"/>
              </w:rPr>
            </w:pPr>
            <w:r w:rsidRPr="008E1AAA">
              <w:rPr>
                <w:sz w:val="24"/>
                <w:szCs w:val="24"/>
              </w:rPr>
              <w:t>83.00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F6C10" w14:textId="77777777" w:rsidR="008E1AAA" w:rsidRPr="008E1AAA" w:rsidRDefault="008E1AAA" w:rsidP="008E1AAA">
            <w:pPr>
              <w:rPr>
                <w:sz w:val="24"/>
                <w:szCs w:val="24"/>
              </w:rPr>
            </w:pPr>
            <w:r w:rsidRPr="008E1AAA">
              <w:rPr>
                <w:sz w:val="24"/>
                <w:szCs w:val="24"/>
              </w:rPr>
              <w:t>0.00</w:t>
            </w:r>
          </w:p>
        </w:tc>
      </w:tr>
    </w:tbl>
    <w:p w14:paraId="38153035" w14:textId="77777777" w:rsidR="008E1AAA" w:rsidRPr="008E1AAA" w:rsidRDefault="008E1AAA" w:rsidP="008E1AAA">
      <w:pPr>
        <w:rPr>
          <w:sz w:val="24"/>
          <w:szCs w:val="24"/>
        </w:rPr>
      </w:pPr>
      <w:r w:rsidRPr="008E1AAA">
        <w:rPr>
          <w:sz w:val="24"/>
          <w:szCs w:val="24"/>
        </w:rPr>
        <w:br/>
        <w:t>[Distance of 0 means distance is not applicable.</w:t>
      </w:r>
      <w:r w:rsidRPr="008E1AAA">
        <w:rPr>
          <w:sz w:val="24"/>
          <w:szCs w:val="24"/>
        </w:rPr>
        <w:br/>
        <w:t>]The following table shows the pheromone in units between different cities</w:t>
      </w:r>
    </w:p>
    <w:tbl>
      <w:tblPr>
        <w:tblW w:w="82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9"/>
        <w:gridCol w:w="1644"/>
        <w:gridCol w:w="1644"/>
        <w:gridCol w:w="1644"/>
        <w:gridCol w:w="1659"/>
      </w:tblGrid>
      <w:tr w:rsidR="008E1AAA" w:rsidRPr="008E1AAA" w14:paraId="5A8E7E66" w14:textId="77777777" w:rsidTr="008E1A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E7388C" w14:textId="77777777" w:rsidR="008E1AAA" w:rsidRPr="008E1AAA" w:rsidRDefault="008E1AAA" w:rsidP="008E1AAA">
            <w:pPr>
              <w:rPr>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04711DCB" w14:textId="77777777" w:rsidR="008E1AAA" w:rsidRPr="008E1AAA" w:rsidRDefault="008E1AAA" w:rsidP="008E1AAA">
            <w:pPr>
              <w:rPr>
                <w:sz w:val="24"/>
                <w:szCs w:val="24"/>
              </w:rPr>
            </w:pPr>
            <w:r w:rsidRPr="008E1AAA">
              <w:rPr>
                <w:b/>
                <w:bCs/>
                <w:sz w:val="24"/>
                <w:szCs w:val="24"/>
              </w:rPr>
              <w:t>C0</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909A70" w14:textId="77777777" w:rsidR="008E1AAA" w:rsidRPr="008E1AAA" w:rsidRDefault="008E1AAA" w:rsidP="008E1AAA">
            <w:pPr>
              <w:rPr>
                <w:sz w:val="24"/>
                <w:szCs w:val="24"/>
              </w:rPr>
            </w:pPr>
            <w:r w:rsidRPr="008E1AAA">
              <w:rPr>
                <w:b/>
                <w:bCs/>
                <w:sz w:val="24"/>
                <w:szCs w:val="24"/>
              </w:rPr>
              <w:t>C1</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0817C2E" w14:textId="77777777" w:rsidR="008E1AAA" w:rsidRPr="008E1AAA" w:rsidRDefault="008E1AAA" w:rsidP="008E1AAA">
            <w:pPr>
              <w:rPr>
                <w:sz w:val="24"/>
                <w:szCs w:val="24"/>
              </w:rPr>
            </w:pPr>
            <w:r w:rsidRPr="008E1AAA">
              <w:rPr>
                <w:b/>
                <w:bCs/>
                <w:sz w:val="24"/>
                <w:szCs w:val="24"/>
              </w:rPr>
              <w:t>C2</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859AC1" w14:textId="77777777" w:rsidR="008E1AAA" w:rsidRPr="008E1AAA" w:rsidRDefault="008E1AAA" w:rsidP="008E1AAA">
            <w:pPr>
              <w:rPr>
                <w:sz w:val="24"/>
                <w:szCs w:val="24"/>
              </w:rPr>
            </w:pPr>
            <w:r w:rsidRPr="008E1AAA">
              <w:rPr>
                <w:b/>
                <w:bCs/>
                <w:sz w:val="24"/>
                <w:szCs w:val="24"/>
              </w:rPr>
              <w:t>C3</w:t>
            </w:r>
          </w:p>
        </w:tc>
      </w:tr>
      <w:tr w:rsidR="008E1AAA" w:rsidRPr="008E1AAA" w14:paraId="2311A880" w14:textId="77777777" w:rsidTr="008E1AAA">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7940726" w14:textId="77777777" w:rsidR="008E1AAA" w:rsidRPr="008E1AAA" w:rsidRDefault="008E1AAA" w:rsidP="008E1AAA">
            <w:pPr>
              <w:rPr>
                <w:sz w:val="24"/>
                <w:szCs w:val="24"/>
              </w:rPr>
            </w:pPr>
            <w:r w:rsidRPr="008E1AAA">
              <w:rPr>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315AB" w14:textId="77777777" w:rsidR="008E1AAA" w:rsidRPr="008E1AAA" w:rsidRDefault="008E1AAA" w:rsidP="008E1AAA">
            <w:pPr>
              <w:rPr>
                <w:sz w:val="24"/>
                <w:szCs w:val="24"/>
              </w:rPr>
            </w:pPr>
            <w:r w:rsidRPr="008E1AAA">
              <w:rPr>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32B4B" w14:textId="77777777" w:rsidR="008E1AAA" w:rsidRPr="008E1AAA" w:rsidRDefault="008E1AAA" w:rsidP="008E1AAA">
            <w:pPr>
              <w:rPr>
                <w:sz w:val="24"/>
                <w:szCs w:val="24"/>
              </w:rPr>
            </w:pPr>
            <w:r w:rsidRPr="008E1AAA">
              <w:rPr>
                <w:sz w:val="24"/>
                <w:szCs w:val="24"/>
              </w:rPr>
              <w:t>46.55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0C4EC" w14:textId="77777777" w:rsidR="008E1AAA" w:rsidRPr="008E1AAA" w:rsidRDefault="008E1AAA" w:rsidP="008E1AAA">
            <w:pPr>
              <w:rPr>
                <w:sz w:val="24"/>
                <w:szCs w:val="24"/>
              </w:rPr>
            </w:pPr>
            <w:r w:rsidRPr="008E1AAA">
              <w:rPr>
                <w:sz w:val="24"/>
                <w:szCs w:val="24"/>
              </w:rPr>
              <w:t>47.34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F620F" w14:textId="77777777" w:rsidR="008E1AAA" w:rsidRPr="008E1AAA" w:rsidRDefault="008E1AAA" w:rsidP="008E1AAA">
            <w:pPr>
              <w:rPr>
                <w:sz w:val="24"/>
                <w:szCs w:val="24"/>
              </w:rPr>
            </w:pPr>
            <w:r w:rsidRPr="008E1AAA">
              <w:rPr>
                <w:sz w:val="24"/>
                <w:szCs w:val="24"/>
              </w:rPr>
              <w:t>0.00</w:t>
            </w:r>
          </w:p>
        </w:tc>
      </w:tr>
      <w:tr w:rsidR="008E1AAA" w:rsidRPr="008E1AAA" w14:paraId="5F4BE46E" w14:textId="77777777" w:rsidTr="008E1AAA">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77A022D" w14:textId="77777777" w:rsidR="008E1AAA" w:rsidRPr="008E1AAA" w:rsidRDefault="008E1AAA" w:rsidP="008E1AAA">
            <w:pPr>
              <w:rPr>
                <w:sz w:val="24"/>
                <w:szCs w:val="24"/>
              </w:rPr>
            </w:pPr>
            <w:r w:rsidRPr="008E1AAA">
              <w:rPr>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263B9" w14:textId="77777777" w:rsidR="008E1AAA" w:rsidRPr="008E1AAA" w:rsidRDefault="008E1AAA" w:rsidP="008E1AAA">
            <w:pPr>
              <w:rPr>
                <w:sz w:val="24"/>
                <w:szCs w:val="24"/>
              </w:rPr>
            </w:pPr>
            <w:r w:rsidRPr="008E1AAA">
              <w:rPr>
                <w:sz w:val="24"/>
                <w:szCs w:val="24"/>
              </w:rPr>
              <w:t>46.55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86EEC" w14:textId="77777777" w:rsidR="008E1AAA" w:rsidRPr="008E1AAA" w:rsidRDefault="008E1AAA" w:rsidP="008E1AAA">
            <w:pPr>
              <w:rPr>
                <w:sz w:val="24"/>
                <w:szCs w:val="24"/>
              </w:rPr>
            </w:pPr>
            <w:r w:rsidRPr="008E1AAA">
              <w:rPr>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42ED9" w14:textId="77777777" w:rsidR="008E1AAA" w:rsidRPr="008E1AAA" w:rsidRDefault="008E1AAA" w:rsidP="008E1AAA">
            <w:pPr>
              <w:rPr>
                <w:sz w:val="24"/>
                <w:szCs w:val="24"/>
              </w:rPr>
            </w:pPr>
            <w:r w:rsidRPr="008E1AAA">
              <w:rPr>
                <w:sz w:val="24"/>
                <w:szCs w:val="24"/>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60FE1" w14:textId="77777777" w:rsidR="008E1AAA" w:rsidRPr="008E1AAA" w:rsidRDefault="008E1AAA" w:rsidP="008E1AAA">
            <w:pPr>
              <w:rPr>
                <w:sz w:val="24"/>
                <w:szCs w:val="24"/>
              </w:rPr>
            </w:pPr>
            <w:r w:rsidRPr="008E1AAA">
              <w:rPr>
                <w:sz w:val="24"/>
                <w:szCs w:val="24"/>
              </w:rPr>
              <w:t>35.35</w:t>
            </w:r>
          </w:p>
        </w:tc>
      </w:tr>
      <w:tr w:rsidR="008E1AAA" w:rsidRPr="008E1AAA" w14:paraId="4D15B870" w14:textId="77777777" w:rsidTr="008E1AAA">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D874AEA" w14:textId="77777777" w:rsidR="008E1AAA" w:rsidRPr="008E1AAA" w:rsidRDefault="008E1AAA" w:rsidP="008E1AAA">
            <w:pPr>
              <w:rPr>
                <w:sz w:val="24"/>
                <w:szCs w:val="24"/>
              </w:rPr>
            </w:pPr>
            <w:r w:rsidRPr="008E1AAA">
              <w:rPr>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1F5FB" w14:textId="77777777" w:rsidR="008E1AAA" w:rsidRPr="008E1AAA" w:rsidRDefault="008E1AAA" w:rsidP="008E1AAA">
            <w:pPr>
              <w:rPr>
                <w:sz w:val="24"/>
                <w:szCs w:val="24"/>
              </w:rPr>
            </w:pPr>
            <w:r w:rsidRPr="008E1AAA">
              <w:rPr>
                <w:sz w:val="24"/>
                <w:szCs w:val="24"/>
              </w:rPr>
              <w:t>47.34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68B81" w14:textId="77777777" w:rsidR="008E1AAA" w:rsidRPr="008E1AAA" w:rsidRDefault="008E1AAA" w:rsidP="008E1AAA">
            <w:pPr>
              <w:rPr>
                <w:sz w:val="24"/>
                <w:szCs w:val="24"/>
              </w:rPr>
            </w:pPr>
            <w:r w:rsidRPr="008E1AAA">
              <w:rPr>
                <w:sz w:val="24"/>
                <w:szCs w:val="24"/>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2AE3B" w14:textId="77777777" w:rsidR="008E1AAA" w:rsidRPr="008E1AAA" w:rsidRDefault="008E1AAA" w:rsidP="008E1AAA">
            <w:pPr>
              <w:rPr>
                <w:sz w:val="24"/>
                <w:szCs w:val="24"/>
              </w:rPr>
            </w:pPr>
            <w:r w:rsidRPr="008E1AAA">
              <w:rPr>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2C328" w14:textId="77777777" w:rsidR="008E1AAA" w:rsidRPr="008E1AAA" w:rsidRDefault="008E1AAA" w:rsidP="008E1AAA">
            <w:pPr>
              <w:rPr>
                <w:sz w:val="24"/>
                <w:szCs w:val="24"/>
              </w:rPr>
            </w:pPr>
            <w:r w:rsidRPr="008E1AAA">
              <w:rPr>
                <w:sz w:val="24"/>
                <w:szCs w:val="24"/>
              </w:rPr>
              <w:t>44.43</w:t>
            </w:r>
          </w:p>
        </w:tc>
      </w:tr>
      <w:tr w:rsidR="008E1AAA" w:rsidRPr="008E1AAA" w14:paraId="4E982B49" w14:textId="77777777" w:rsidTr="008E1AAA">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5517189" w14:textId="77777777" w:rsidR="008E1AAA" w:rsidRPr="008E1AAA" w:rsidRDefault="008E1AAA" w:rsidP="008E1AAA">
            <w:pPr>
              <w:rPr>
                <w:sz w:val="24"/>
                <w:szCs w:val="24"/>
              </w:rPr>
            </w:pPr>
            <w:r w:rsidRPr="008E1AAA">
              <w:rPr>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D6E3C" w14:textId="77777777" w:rsidR="008E1AAA" w:rsidRPr="008E1AAA" w:rsidRDefault="008E1AAA" w:rsidP="008E1AAA">
            <w:pPr>
              <w:rPr>
                <w:sz w:val="24"/>
                <w:szCs w:val="24"/>
              </w:rPr>
            </w:pPr>
            <w:r w:rsidRPr="008E1AAA">
              <w:rPr>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AC8FD" w14:textId="77777777" w:rsidR="008E1AAA" w:rsidRPr="008E1AAA" w:rsidRDefault="008E1AAA" w:rsidP="008E1AAA">
            <w:pPr>
              <w:rPr>
                <w:sz w:val="24"/>
                <w:szCs w:val="24"/>
              </w:rPr>
            </w:pPr>
            <w:r w:rsidRPr="008E1AAA">
              <w:rPr>
                <w:sz w:val="24"/>
                <w:szCs w:val="24"/>
              </w:rPr>
              <w:t>35.35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D7FE7" w14:textId="77777777" w:rsidR="008E1AAA" w:rsidRPr="008E1AAA" w:rsidRDefault="008E1AAA" w:rsidP="008E1AAA">
            <w:pPr>
              <w:rPr>
                <w:sz w:val="24"/>
                <w:szCs w:val="24"/>
              </w:rPr>
            </w:pPr>
            <w:r w:rsidRPr="008E1AAA">
              <w:rPr>
                <w:sz w:val="24"/>
                <w:szCs w:val="24"/>
              </w:rPr>
              <w:t>44.43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0B3A2" w14:textId="77777777" w:rsidR="008E1AAA" w:rsidRPr="008E1AAA" w:rsidRDefault="008E1AAA" w:rsidP="008E1AAA">
            <w:pPr>
              <w:rPr>
                <w:sz w:val="24"/>
                <w:szCs w:val="24"/>
              </w:rPr>
            </w:pPr>
            <w:r w:rsidRPr="008E1AAA">
              <w:rPr>
                <w:sz w:val="24"/>
                <w:szCs w:val="24"/>
              </w:rPr>
              <w:t>0.00</w:t>
            </w:r>
          </w:p>
        </w:tc>
      </w:tr>
    </w:tbl>
    <w:p w14:paraId="3EC17CC4" w14:textId="77777777" w:rsidR="008E1AAA" w:rsidRPr="008E1AAA" w:rsidRDefault="008E1AAA" w:rsidP="008E1AAA">
      <w:pPr>
        <w:rPr>
          <w:sz w:val="24"/>
          <w:szCs w:val="24"/>
        </w:rPr>
      </w:pPr>
      <w:r w:rsidRPr="008E1AAA">
        <w:rPr>
          <w:sz w:val="24"/>
          <w:szCs w:val="24"/>
        </w:rPr>
        <w:br/>
      </w:r>
    </w:p>
    <w:p w14:paraId="1FDC3E9A" w14:textId="77777777" w:rsidR="008E1AAA" w:rsidRPr="008E1AAA" w:rsidRDefault="008E1AAA" w:rsidP="008E1AAA">
      <w:pPr>
        <w:rPr>
          <w:sz w:val="24"/>
          <w:szCs w:val="24"/>
        </w:rPr>
      </w:pPr>
      <w:proofErr w:type="gramStart"/>
      <w:r w:rsidRPr="008E1AAA">
        <w:rPr>
          <w:rFonts w:hAnsi="Symbol"/>
          <w:sz w:val="24"/>
          <w:szCs w:val="24"/>
        </w:rPr>
        <w:t></w:t>
      </w:r>
      <w:r w:rsidRPr="008E1AAA">
        <w:rPr>
          <w:sz w:val="24"/>
          <w:szCs w:val="24"/>
        </w:rPr>
        <w:t xml:space="preserve">  Assume</w:t>
      </w:r>
      <w:proofErr w:type="gramEnd"/>
      <w:r w:rsidRPr="008E1AAA">
        <w:rPr>
          <w:sz w:val="24"/>
          <w:szCs w:val="24"/>
        </w:rPr>
        <w:t xml:space="preserve"> that an ant has followed the following route:[3,2,0,1,] and back to source</w:t>
      </w:r>
    </w:p>
    <w:p w14:paraId="5F5A53CA" w14:textId="77777777" w:rsidR="008E1AAA" w:rsidRPr="008E1AAA" w:rsidRDefault="008E1AAA" w:rsidP="008E1AAA">
      <w:pPr>
        <w:numPr>
          <w:ilvl w:val="0"/>
          <w:numId w:val="12"/>
        </w:numPr>
        <w:spacing w:before="100" w:beforeAutospacing="1" w:after="100" w:afterAutospacing="1"/>
        <w:rPr>
          <w:sz w:val="24"/>
          <w:szCs w:val="24"/>
        </w:rPr>
      </w:pPr>
      <w:r w:rsidRPr="008E1AAA">
        <w:rPr>
          <w:sz w:val="24"/>
          <w:szCs w:val="24"/>
        </w:rPr>
        <w:t>Calculate the total cost of the above route.</w:t>
      </w:r>
    </w:p>
    <w:p w14:paraId="274D4EEA" w14:textId="77777777" w:rsidR="008E1AAA" w:rsidRPr="008E1AAA" w:rsidRDefault="008E1AAA" w:rsidP="008E1AAA">
      <w:pPr>
        <w:numPr>
          <w:ilvl w:val="0"/>
          <w:numId w:val="12"/>
        </w:numPr>
        <w:spacing w:before="100" w:beforeAutospacing="1" w:after="100" w:afterAutospacing="1"/>
        <w:rPr>
          <w:sz w:val="24"/>
          <w:szCs w:val="24"/>
        </w:rPr>
      </w:pPr>
      <w:r w:rsidRPr="008E1AAA">
        <w:rPr>
          <w:sz w:val="24"/>
          <w:szCs w:val="24"/>
        </w:rPr>
        <w:t>Calculate the ant's switching probabilities for the first 3 steps in the above route assuming pheromone exponent parameter α=0.56 and heuristic exponent parameter β=0.09.</w:t>
      </w:r>
    </w:p>
    <w:p w14:paraId="5BD93B60" w14:textId="77777777" w:rsidR="008E1AAA" w:rsidRPr="008E1AAA" w:rsidRDefault="008E1AAA" w:rsidP="008E1AAA">
      <w:pPr>
        <w:numPr>
          <w:ilvl w:val="0"/>
          <w:numId w:val="12"/>
        </w:numPr>
        <w:spacing w:before="100" w:beforeAutospacing="1" w:after="100" w:afterAutospacing="1"/>
        <w:rPr>
          <w:sz w:val="24"/>
          <w:szCs w:val="24"/>
        </w:rPr>
      </w:pPr>
      <w:r w:rsidRPr="008E1AAA">
        <w:rPr>
          <w:sz w:val="24"/>
          <w:szCs w:val="24"/>
        </w:rPr>
        <w:t>Calculate the updated pheromone amounts after applying the ACO evaporation step assuming ρ=0.25.</w:t>
      </w:r>
    </w:p>
    <w:p w14:paraId="37C7BFF2" w14:textId="638C0296" w:rsidR="008E1AAA" w:rsidRDefault="008E1AAA" w:rsidP="008E1AAA">
      <w:pPr>
        <w:numPr>
          <w:ilvl w:val="0"/>
          <w:numId w:val="12"/>
        </w:numPr>
        <w:spacing w:before="100" w:beforeAutospacing="1" w:after="100" w:afterAutospacing="1"/>
        <w:rPr>
          <w:sz w:val="24"/>
          <w:szCs w:val="24"/>
        </w:rPr>
      </w:pPr>
      <w:r w:rsidRPr="008E1AAA">
        <w:rPr>
          <w:sz w:val="24"/>
          <w:szCs w:val="24"/>
        </w:rPr>
        <w:t>Calculate the updated pheromone amounts after applying the ACO depositing step assuming Q=13.91.</w:t>
      </w:r>
    </w:p>
    <w:p w14:paraId="0807E634" w14:textId="77C4281A" w:rsidR="00FD0C18" w:rsidRPr="00692F52" w:rsidRDefault="004729C3" w:rsidP="00692F52">
      <w:pPr>
        <w:numPr>
          <w:ilvl w:val="0"/>
          <w:numId w:val="12"/>
        </w:numPr>
        <w:spacing w:before="100" w:beforeAutospacing="1" w:after="100" w:afterAutospacing="1"/>
        <w:rPr>
          <w:sz w:val="24"/>
          <w:szCs w:val="24"/>
        </w:rPr>
      </w:pPr>
      <w:r>
        <w:rPr>
          <w:sz w:val="24"/>
          <w:szCs w:val="24"/>
        </w:rPr>
        <w:t>Comment on the update with regard to the optimization task convergence</w:t>
      </w:r>
    </w:p>
    <w:p w14:paraId="6CA9BD8B" w14:textId="6E9BDFFA" w:rsidR="00E84673" w:rsidRDefault="00E84673" w:rsidP="00E84673">
      <w:pPr>
        <w:rPr>
          <w:rFonts w:asciiTheme="majorBidi" w:hAnsiTheme="majorBidi" w:cstheme="majorBidi"/>
          <w:b/>
          <w:bCs/>
          <w:sz w:val="28"/>
          <w:szCs w:val="28"/>
        </w:rPr>
      </w:pPr>
      <w:r w:rsidRPr="00E12B54">
        <w:rPr>
          <w:rFonts w:asciiTheme="majorBidi" w:hAnsiTheme="majorBidi" w:cstheme="majorBidi"/>
          <w:b/>
          <w:bCs/>
          <w:sz w:val="28"/>
          <w:szCs w:val="28"/>
        </w:rPr>
        <w:t xml:space="preserve">Question </w:t>
      </w:r>
      <w:r>
        <w:rPr>
          <w:rFonts w:asciiTheme="majorBidi" w:hAnsiTheme="majorBidi" w:cstheme="majorBidi"/>
          <w:b/>
          <w:bCs/>
          <w:sz w:val="28"/>
          <w:szCs w:val="28"/>
        </w:rPr>
        <w:t>5</w:t>
      </w:r>
      <w:r w:rsidRPr="00E12B54">
        <w:rPr>
          <w:rFonts w:asciiTheme="majorBidi" w:hAnsiTheme="majorBidi" w:cstheme="majorBidi"/>
          <w:b/>
          <w:bCs/>
          <w:sz w:val="28"/>
          <w:szCs w:val="28"/>
        </w:rPr>
        <w:t>, [</w:t>
      </w:r>
      <w:r>
        <w:rPr>
          <w:rFonts w:asciiTheme="majorBidi" w:hAnsiTheme="majorBidi" w:cstheme="majorBidi"/>
          <w:b/>
          <w:bCs/>
          <w:sz w:val="28"/>
          <w:szCs w:val="28"/>
        </w:rPr>
        <w:t>20</w:t>
      </w:r>
      <w:r w:rsidRPr="00E12B54">
        <w:rPr>
          <w:rFonts w:asciiTheme="majorBidi" w:hAnsiTheme="majorBidi" w:cstheme="majorBidi"/>
          <w:b/>
          <w:bCs/>
          <w:sz w:val="28"/>
          <w:szCs w:val="28"/>
        </w:rPr>
        <w:t xml:space="preserve"> marks]</w:t>
      </w:r>
    </w:p>
    <w:p w14:paraId="747B8614" w14:textId="77777777" w:rsidR="002934E0" w:rsidRPr="002934E0" w:rsidRDefault="002934E0" w:rsidP="002934E0">
      <w:pPr>
        <w:rPr>
          <w:sz w:val="24"/>
          <w:szCs w:val="24"/>
        </w:rPr>
      </w:pPr>
      <w:r w:rsidRPr="002934E0">
        <w:rPr>
          <w:color w:val="000000"/>
          <w:sz w:val="27"/>
          <w:szCs w:val="27"/>
        </w:rPr>
        <w:t>Given the following particle positions in a PSO minimization optimization process: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9"/>
        <w:gridCol w:w="344"/>
        <w:gridCol w:w="344"/>
        <w:gridCol w:w="344"/>
        <w:gridCol w:w="344"/>
        <w:gridCol w:w="359"/>
      </w:tblGrid>
      <w:tr w:rsidR="002934E0" w:rsidRPr="002934E0" w14:paraId="4AD72AED"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3957E" w14:textId="77777777" w:rsidR="002934E0" w:rsidRPr="002934E0" w:rsidRDefault="002934E0" w:rsidP="002934E0">
            <w:pPr>
              <w:rPr>
                <w:sz w:val="24"/>
                <w:szCs w:val="24"/>
              </w:rPr>
            </w:pPr>
            <w:r w:rsidRPr="002934E0">
              <w:rPr>
                <w:b/>
                <w:bCs/>
                <w:sz w:val="24"/>
                <w:szCs w:val="24"/>
              </w:rPr>
              <w:t>X</w:t>
            </w:r>
            <w:r w:rsidRPr="002934E0">
              <w:rPr>
                <w:b/>
                <w:bCs/>
                <w:sz w:val="24"/>
                <w:szCs w:val="24"/>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ACFB9" w14:textId="77777777" w:rsidR="002934E0" w:rsidRPr="002934E0" w:rsidRDefault="002934E0" w:rsidP="002934E0">
            <w:pPr>
              <w:rPr>
                <w:sz w:val="24"/>
                <w:szCs w:val="24"/>
              </w:rPr>
            </w:pPr>
            <w:r w:rsidRPr="002934E0">
              <w:rPr>
                <w:b/>
                <w:bCs/>
                <w:sz w:val="24"/>
                <w:szCs w:val="24"/>
              </w:rPr>
              <w:t>X</w:t>
            </w:r>
            <w:r w:rsidRPr="002934E0">
              <w:rPr>
                <w:b/>
                <w:bCs/>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FDAF4" w14:textId="77777777" w:rsidR="002934E0" w:rsidRPr="002934E0" w:rsidRDefault="002934E0" w:rsidP="002934E0">
            <w:pPr>
              <w:rPr>
                <w:sz w:val="24"/>
                <w:szCs w:val="24"/>
              </w:rPr>
            </w:pPr>
            <w:r w:rsidRPr="002934E0">
              <w:rPr>
                <w:b/>
                <w:bCs/>
                <w:sz w:val="24"/>
                <w:szCs w:val="24"/>
              </w:rPr>
              <w:t>X</w:t>
            </w:r>
            <w:r w:rsidRPr="002934E0">
              <w:rPr>
                <w:b/>
                <w:bCs/>
                <w:sz w:val="24"/>
                <w:szCs w:val="24"/>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F8819" w14:textId="77777777" w:rsidR="002934E0" w:rsidRPr="002934E0" w:rsidRDefault="002934E0" w:rsidP="002934E0">
            <w:pPr>
              <w:rPr>
                <w:sz w:val="24"/>
                <w:szCs w:val="24"/>
              </w:rPr>
            </w:pPr>
            <w:r w:rsidRPr="002934E0">
              <w:rPr>
                <w:b/>
                <w:bCs/>
                <w:sz w:val="24"/>
                <w:szCs w:val="24"/>
              </w:rPr>
              <w:t>X</w:t>
            </w:r>
            <w:r w:rsidRPr="002934E0">
              <w:rPr>
                <w:b/>
                <w:bCs/>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50F88" w14:textId="77777777" w:rsidR="002934E0" w:rsidRPr="002934E0" w:rsidRDefault="002934E0" w:rsidP="002934E0">
            <w:pPr>
              <w:rPr>
                <w:sz w:val="24"/>
                <w:szCs w:val="24"/>
              </w:rPr>
            </w:pPr>
            <w:r w:rsidRPr="002934E0">
              <w:rPr>
                <w:b/>
                <w:bCs/>
                <w:sz w:val="24"/>
                <w:szCs w:val="24"/>
              </w:rPr>
              <w:t>X</w:t>
            </w:r>
            <w:r w:rsidRPr="002934E0">
              <w:rPr>
                <w:b/>
                <w:bCs/>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1B631" w14:textId="77777777" w:rsidR="002934E0" w:rsidRPr="002934E0" w:rsidRDefault="002934E0" w:rsidP="002934E0">
            <w:pPr>
              <w:rPr>
                <w:sz w:val="24"/>
                <w:szCs w:val="24"/>
              </w:rPr>
            </w:pPr>
            <w:r w:rsidRPr="002934E0">
              <w:rPr>
                <w:b/>
                <w:bCs/>
                <w:sz w:val="24"/>
                <w:szCs w:val="24"/>
              </w:rPr>
              <w:t>X</w:t>
            </w:r>
            <w:r w:rsidRPr="002934E0">
              <w:rPr>
                <w:b/>
                <w:bCs/>
                <w:sz w:val="24"/>
                <w:szCs w:val="24"/>
                <w:vertAlign w:val="subscript"/>
              </w:rPr>
              <w:t>6</w:t>
            </w:r>
          </w:p>
        </w:tc>
      </w:tr>
      <w:tr w:rsidR="002934E0" w:rsidRPr="002934E0" w14:paraId="592C559D"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96979F"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37A38"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46674"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B14C8"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90FAC"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B4393" w14:textId="77777777" w:rsidR="002934E0" w:rsidRPr="002934E0" w:rsidRDefault="002934E0" w:rsidP="002934E0">
            <w:pPr>
              <w:rPr>
                <w:sz w:val="24"/>
                <w:szCs w:val="24"/>
              </w:rPr>
            </w:pPr>
            <w:r w:rsidRPr="002934E0">
              <w:rPr>
                <w:sz w:val="24"/>
                <w:szCs w:val="24"/>
              </w:rPr>
              <w:t>1</w:t>
            </w:r>
          </w:p>
        </w:tc>
      </w:tr>
      <w:tr w:rsidR="002934E0" w:rsidRPr="002934E0" w14:paraId="3B33203D"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DD4181"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6A0B2"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F944B"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8F3F6"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401CE"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02B7" w14:textId="77777777" w:rsidR="002934E0" w:rsidRPr="002934E0" w:rsidRDefault="002934E0" w:rsidP="002934E0">
            <w:pPr>
              <w:rPr>
                <w:sz w:val="24"/>
                <w:szCs w:val="24"/>
              </w:rPr>
            </w:pPr>
            <w:r w:rsidRPr="002934E0">
              <w:rPr>
                <w:sz w:val="24"/>
                <w:szCs w:val="24"/>
              </w:rPr>
              <w:t>0</w:t>
            </w:r>
          </w:p>
        </w:tc>
      </w:tr>
      <w:tr w:rsidR="002934E0" w:rsidRPr="002934E0" w14:paraId="1394AD45"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68A45F"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68CAE"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FC394"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EF2D5"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6CF24"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551EC" w14:textId="77777777" w:rsidR="002934E0" w:rsidRPr="002934E0" w:rsidRDefault="002934E0" w:rsidP="002934E0">
            <w:pPr>
              <w:rPr>
                <w:sz w:val="24"/>
                <w:szCs w:val="24"/>
              </w:rPr>
            </w:pPr>
            <w:r w:rsidRPr="002934E0">
              <w:rPr>
                <w:sz w:val="24"/>
                <w:szCs w:val="24"/>
              </w:rPr>
              <w:t>1</w:t>
            </w:r>
          </w:p>
        </w:tc>
      </w:tr>
      <w:tr w:rsidR="002934E0" w:rsidRPr="002934E0" w14:paraId="2B85658C"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C7DE12"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F469D"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4A1FE"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6684"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4963E"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49C85" w14:textId="77777777" w:rsidR="002934E0" w:rsidRPr="002934E0" w:rsidRDefault="002934E0" w:rsidP="002934E0">
            <w:pPr>
              <w:rPr>
                <w:sz w:val="24"/>
                <w:szCs w:val="24"/>
              </w:rPr>
            </w:pPr>
            <w:r w:rsidRPr="002934E0">
              <w:rPr>
                <w:sz w:val="24"/>
                <w:szCs w:val="24"/>
              </w:rPr>
              <w:t>1</w:t>
            </w:r>
          </w:p>
        </w:tc>
      </w:tr>
      <w:tr w:rsidR="002934E0" w:rsidRPr="002934E0" w14:paraId="6D16A4E2"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56D6C"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39F99"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EA8D8"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02E7A"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3C727"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BEBEC" w14:textId="77777777" w:rsidR="002934E0" w:rsidRPr="002934E0" w:rsidRDefault="002934E0" w:rsidP="002934E0">
            <w:pPr>
              <w:rPr>
                <w:sz w:val="24"/>
                <w:szCs w:val="24"/>
              </w:rPr>
            </w:pPr>
            <w:r w:rsidRPr="002934E0">
              <w:rPr>
                <w:sz w:val="24"/>
                <w:szCs w:val="24"/>
              </w:rPr>
              <w:t>-1</w:t>
            </w:r>
          </w:p>
        </w:tc>
      </w:tr>
    </w:tbl>
    <w:p w14:paraId="18C05E60" w14:textId="77777777" w:rsidR="002934E0" w:rsidRPr="002934E0" w:rsidRDefault="002934E0" w:rsidP="002934E0">
      <w:pPr>
        <w:rPr>
          <w:sz w:val="24"/>
          <w:szCs w:val="24"/>
        </w:rPr>
      </w:pPr>
      <w:r w:rsidRPr="002934E0">
        <w:rPr>
          <w:color w:val="000000"/>
          <w:sz w:val="27"/>
          <w:szCs w:val="27"/>
        </w:rPr>
        <w:t>and given that each particle's attached velocity 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5"/>
        <w:gridCol w:w="470"/>
        <w:gridCol w:w="390"/>
        <w:gridCol w:w="470"/>
        <w:gridCol w:w="470"/>
        <w:gridCol w:w="485"/>
      </w:tblGrid>
      <w:tr w:rsidR="002934E0" w:rsidRPr="002934E0" w14:paraId="66CAB269"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F14E7C" w14:textId="77777777" w:rsidR="002934E0" w:rsidRPr="002934E0" w:rsidRDefault="002934E0" w:rsidP="002934E0">
            <w:pPr>
              <w:rPr>
                <w:sz w:val="24"/>
                <w:szCs w:val="24"/>
              </w:rPr>
            </w:pPr>
            <w:r w:rsidRPr="002934E0">
              <w:rPr>
                <w:b/>
                <w:bCs/>
                <w:sz w:val="24"/>
                <w:szCs w:val="24"/>
              </w:rPr>
              <w:t>V</w:t>
            </w:r>
            <w:r w:rsidRPr="002934E0">
              <w:rPr>
                <w:b/>
                <w:bCs/>
                <w:sz w:val="24"/>
                <w:szCs w:val="24"/>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CBB13" w14:textId="77777777" w:rsidR="002934E0" w:rsidRPr="002934E0" w:rsidRDefault="002934E0" w:rsidP="002934E0">
            <w:pPr>
              <w:rPr>
                <w:sz w:val="24"/>
                <w:szCs w:val="24"/>
              </w:rPr>
            </w:pPr>
            <w:r w:rsidRPr="002934E0">
              <w:rPr>
                <w:b/>
                <w:bCs/>
                <w:sz w:val="24"/>
                <w:szCs w:val="24"/>
              </w:rPr>
              <w:t>V</w:t>
            </w:r>
            <w:r w:rsidRPr="002934E0">
              <w:rPr>
                <w:b/>
                <w:bCs/>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17B15" w14:textId="77777777" w:rsidR="002934E0" w:rsidRPr="002934E0" w:rsidRDefault="002934E0" w:rsidP="002934E0">
            <w:pPr>
              <w:rPr>
                <w:sz w:val="24"/>
                <w:szCs w:val="24"/>
              </w:rPr>
            </w:pPr>
            <w:r w:rsidRPr="002934E0">
              <w:rPr>
                <w:b/>
                <w:bCs/>
                <w:sz w:val="24"/>
                <w:szCs w:val="24"/>
              </w:rPr>
              <w:t>V</w:t>
            </w:r>
            <w:r w:rsidRPr="002934E0">
              <w:rPr>
                <w:b/>
                <w:bCs/>
                <w:sz w:val="24"/>
                <w:szCs w:val="24"/>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B8A6E" w14:textId="77777777" w:rsidR="002934E0" w:rsidRPr="002934E0" w:rsidRDefault="002934E0" w:rsidP="002934E0">
            <w:pPr>
              <w:rPr>
                <w:sz w:val="24"/>
                <w:szCs w:val="24"/>
              </w:rPr>
            </w:pPr>
            <w:r w:rsidRPr="002934E0">
              <w:rPr>
                <w:b/>
                <w:bCs/>
                <w:sz w:val="24"/>
                <w:szCs w:val="24"/>
              </w:rPr>
              <w:t>V</w:t>
            </w:r>
            <w:r w:rsidRPr="002934E0">
              <w:rPr>
                <w:b/>
                <w:bCs/>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A6178" w14:textId="77777777" w:rsidR="002934E0" w:rsidRPr="002934E0" w:rsidRDefault="002934E0" w:rsidP="002934E0">
            <w:pPr>
              <w:rPr>
                <w:sz w:val="24"/>
                <w:szCs w:val="24"/>
              </w:rPr>
            </w:pPr>
            <w:r w:rsidRPr="002934E0">
              <w:rPr>
                <w:b/>
                <w:bCs/>
                <w:sz w:val="24"/>
                <w:szCs w:val="24"/>
              </w:rPr>
              <w:t>V</w:t>
            </w:r>
            <w:r w:rsidRPr="002934E0">
              <w:rPr>
                <w:b/>
                <w:bCs/>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A2BAF" w14:textId="77777777" w:rsidR="002934E0" w:rsidRPr="002934E0" w:rsidRDefault="002934E0" w:rsidP="002934E0">
            <w:pPr>
              <w:rPr>
                <w:sz w:val="24"/>
                <w:szCs w:val="24"/>
              </w:rPr>
            </w:pPr>
            <w:r w:rsidRPr="002934E0">
              <w:rPr>
                <w:b/>
                <w:bCs/>
                <w:sz w:val="24"/>
                <w:szCs w:val="24"/>
              </w:rPr>
              <w:t>V</w:t>
            </w:r>
            <w:r w:rsidRPr="002934E0">
              <w:rPr>
                <w:b/>
                <w:bCs/>
                <w:sz w:val="24"/>
                <w:szCs w:val="24"/>
                <w:vertAlign w:val="subscript"/>
              </w:rPr>
              <w:t>6</w:t>
            </w:r>
          </w:p>
        </w:tc>
      </w:tr>
      <w:tr w:rsidR="002934E0" w:rsidRPr="002934E0" w14:paraId="049F861B"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2B5E2F" w14:textId="77777777" w:rsidR="002934E0" w:rsidRPr="002934E0" w:rsidRDefault="002934E0" w:rsidP="002934E0">
            <w:pPr>
              <w:rPr>
                <w:sz w:val="24"/>
                <w:szCs w:val="24"/>
              </w:rPr>
            </w:pPr>
            <w:r w:rsidRPr="002934E0">
              <w:rPr>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8E419" w14:textId="77777777" w:rsidR="002934E0" w:rsidRPr="002934E0" w:rsidRDefault="002934E0" w:rsidP="002934E0">
            <w:pPr>
              <w:rPr>
                <w:sz w:val="24"/>
                <w:szCs w:val="24"/>
              </w:rPr>
            </w:pPr>
            <w:r w:rsidRPr="002934E0">
              <w:rPr>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387AC" w14:textId="77777777" w:rsidR="002934E0" w:rsidRPr="002934E0" w:rsidRDefault="002934E0" w:rsidP="002934E0">
            <w:pPr>
              <w:rPr>
                <w:sz w:val="24"/>
                <w:szCs w:val="24"/>
              </w:rPr>
            </w:pPr>
            <w:r w:rsidRPr="002934E0">
              <w:rPr>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89D3E" w14:textId="77777777" w:rsidR="002934E0" w:rsidRPr="002934E0" w:rsidRDefault="002934E0" w:rsidP="002934E0">
            <w:pPr>
              <w:rPr>
                <w:sz w:val="24"/>
                <w:szCs w:val="24"/>
              </w:rPr>
            </w:pPr>
            <w:r w:rsidRPr="002934E0">
              <w:rPr>
                <w:sz w:val="24"/>
                <w:szCs w:val="24"/>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4F924" w14:textId="77777777" w:rsidR="002934E0" w:rsidRPr="002934E0" w:rsidRDefault="002934E0" w:rsidP="002934E0">
            <w:pPr>
              <w:rPr>
                <w:sz w:val="24"/>
                <w:szCs w:val="24"/>
              </w:rPr>
            </w:pPr>
            <w:r w:rsidRPr="002934E0">
              <w:rPr>
                <w:sz w:val="24"/>
                <w:szCs w:val="24"/>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6949A" w14:textId="77777777" w:rsidR="002934E0" w:rsidRPr="002934E0" w:rsidRDefault="002934E0" w:rsidP="002934E0">
            <w:pPr>
              <w:rPr>
                <w:sz w:val="24"/>
                <w:szCs w:val="24"/>
              </w:rPr>
            </w:pPr>
            <w:r w:rsidRPr="002934E0">
              <w:rPr>
                <w:sz w:val="24"/>
                <w:szCs w:val="24"/>
              </w:rPr>
              <w:t>0.1</w:t>
            </w:r>
          </w:p>
        </w:tc>
      </w:tr>
      <w:tr w:rsidR="002934E0" w:rsidRPr="002934E0" w14:paraId="34F5AA77"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E86916" w14:textId="77777777" w:rsidR="002934E0" w:rsidRPr="002934E0" w:rsidRDefault="002934E0" w:rsidP="002934E0">
            <w:pPr>
              <w:rPr>
                <w:sz w:val="24"/>
                <w:szCs w:val="24"/>
              </w:rPr>
            </w:pPr>
            <w:r w:rsidRPr="002934E0">
              <w:rPr>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4626F" w14:textId="77777777" w:rsidR="002934E0" w:rsidRPr="002934E0" w:rsidRDefault="002934E0" w:rsidP="002934E0">
            <w:pPr>
              <w:rPr>
                <w:sz w:val="24"/>
                <w:szCs w:val="24"/>
              </w:rPr>
            </w:pPr>
            <w:r w:rsidRPr="002934E0">
              <w:rPr>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11677" w14:textId="77777777" w:rsidR="002934E0" w:rsidRPr="002934E0" w:rsidRDefault="002934E0" w:rsidP="002934E0">
            <w:pPr>
              <w:rPr>
                <w:sz w:val="24"/>
                <w:szCs w:val="24"/>
              </w:rPr>
            </w:pPr>
            <w:r w:rsidRPr="002934E0">
              <w:rPr>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79A6B" w14:textId="77777777" w:rsidR="002934E0" w:rsidRPr="002934E0" w:rsidRDefault="002934E0" w:rsidP="002934E0">
            <w:pPr>
              <w:rPr>
                <w:sz w:val="24"/>
                <w:szCs w:val="24"/>
              </w:rPr>
            </w:pPr>
            <w:r w:rsidRPr="002934E0">
              <w:rPr>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B9D6A" w14:textId="77777777" w:rsidR="002934E0" w:rsidRPr="002934E0" w:rsidRDefault="002934E0" w:rsidP="002934E0">
            <w:pPr>
              <w:rPr>
                <w:sz w:val="24"/>
                <w:szCs w:val="24"/>
              </w:rPr>
            </w:pPr>
            <w:r w:rsidRPr="002934E0">
              <w:rPr>
                <w:sz w:val="24"/>
                <w:szCs w:val="24"/>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2BB3C" w14:textId="77777777" w:rsidR="002934E0" w:rsidRPr="002934E0" w:rsidRDefault="002934E0" w:rsidP="002934E0">
            <w:pPr>
              <w:rPr>
                <w:sz w:val="24"/>
                <w:szCs w:val="24"/>
              </w:rPr>
            </w:pPr>
            <w:r w:rsidRPr="002934E0">
              <w:rPr>
                <w:sz w:val="24"/>
                <w:szCs w:val="24"/>
              </w:rPr>
              <w:t>-0.8</w:t>
            </w:r>
          </w:p>
        </w:tc>
      </w:tr>
      <w:tr w:rsidR="002934E0" w:rsidRPr="002934E0" w14:paraId="37E58A82"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95D83" w14:textId="77777777" w:rsidR="002934E0" w:rsidRPr="002934E0" w:rsidRDefault="002934E0" w:rsidP="002934E0">
            <w:pPr>
              <w:rPr>
                <w:sz w:val="24"/>
                <w:szCs w:val="24"/>
              </w:rPr>
            </w:pPr>
            <w:r w:rsidRPr="002934E0">
              <w:rPr>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552F7" w14:textId="77777777" w:rsidR="002934E0" w:rsidRPr="002934E0" w:rsidRDefault="002934E0" w:rsidP="002934E0">
            <w:pPr>
              <w:rPr>
                <w:sz w:val="24"/>
                <w:szCs w:val="24"/>
              </w:rPr>
            </w:pPr>
            <w:r w:rsidRPr="002934E0">
              <w:rPr>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CA88B" w14:textId="77777777" w:rsidR="002934E0" w:rsidRPr="002934E0" w:rsidRDefault="002934E0" w:rsidP="002934E0">
            <w:pPr>
              <w:rPr>
                <w:sz w:val="24"/>
                <w:szCs w:val="24"/>
              </w:rPr>
            </w:pPr>
            <w:r w:rsidRPr="002934E0">
              <w:rPr>
                <w:sz w:val="24"/>
                <w:szCs w:val="24"/>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ABC07" w14:textId="77777777" w:rsidR="002934E0" w:rsidRPr="002934E0" w:rsidRDefault="002934E0" w:rsidP="002934E0">
            <w:pPr>
              <w:rPr>
                <w:sz w:val="24"/>
                <w:szCs w:val="24"/>
              </w:rPr>
            </w:pPr>
            <w:r w:rsidRPr="002934E0">
              <w:rPr>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C4915" w14:textId="77777777" w:rsidR="002934E0" w:rsidRPr="002934E0" w:rsidRDefault="002934E0" w:rsidP="002934E0">
            <w:pPr>
              <w:rPr>
                <w:sz w:val="24"/>
                <w:szCs w:val="24"/>
              </w:rPr>
            </w:pPr>
            <w:r w:rsidRPr="002934E0">
              <w:rPr>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CA43C" w14:textId="77777777" w:rsidR="002934E0" w:rsidRPr="002934E0" w:rsidRDefault="002934E0" w:rsidP="002934E0">
            <w:pPr>
              <w:rPr>
                <w:sz w:val="24"/>
                <w:szCs w:val="24"/>
              </w:rPr>
            </w:pPr>
            <w:r w:rsidRPr="002934E0">
              <w:rPr>
                <w:sz w:val="24"/>
                <w:szCs w:val="24"/>
              </w:rPr>
              <w:t>-0.8</w:t>
            </w:r>
          </w:p>
        </w:tc>
      </w:tr>
      <w:tr w:rsidR="002934E0" w:rsidRPr="002934E0" w14:paraId="7C547276"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FF689A" w14:textId="77777777" w:rsidR="002934E0" w:rsidRPr="002934E0" w:rsidRDefault="002934E0" w:rsidP="002934E0">
            <w:pPr>
              <w:rPr>
                <w:sz w:val="24"/>
                <w:szCs w:val="24"/>
              </w:rPr>
            </w:pPr>
            <w:r w:rsidRPr="002934E0">
              <w:rPr>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CD1D0" w14:textId="77777777" w:rsidR="002934E0" w:rsidRPr="002934E0" w:rsidRDefault="002934E0" w:rsidP="002934E0">
            <w:pPr>
              <w:rPr>
                <w:sz w:val="24"/>
                <w:szCs w:val="24"/>
              </w:rPr>
            </w:pPr>
            <w:r w:rsidRPr="002934E0">
              <w:rPr>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9C166" w14:textId="77777777" w:rsidR="002934E0" w:rsidRPr="002934E0" w:rsidRDefault="002934E0" w:rsidP="002934E0">
            <w:pPr>
              <w:rPr>
                <w:sz w:val="24"/>
                <w:szCs w:val="24"/>
              </w:rPr>
            </w:pPr>
            <w:r w:rsidRPr="002934E0">
              <w:rPr>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D3FAB" w14:textId="77777777" w:rsidR="002934E0" w:rsidRPr="002934E0" w:rsidRDefault="002934E0" w:rsidP="002934E0">
            <w:pPr>
              <w:rPr>
                <w:sz w:val="24"/>
                <w:szCs w:val="24"/>
              </w:rPr>
            </w:pPr>
            <w:r w:rsidRPr="002934E0">
              <w:rPr>
                <w:sz w:val="24"/>
                <w:szCs w:val="24"/>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06641" w14:textId="77777777" w:rsidR="002934E0" w:rsidRPr="002934E0" w:rsidRDefault="002934E0" w:rsidP="002934E0">
            <w:pPr>
              <w:rPr>
                <w:sz w:val="24"/>
                <w:szCs w:val="24"/>
              </w:rPr>
            </w:pPr>
            <w:r w:rsidRPr="002934E0">
              <w:rPr>
                <w:sz w:val="24"/>
                <w:szCs w:val="24"/>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F8B00" w14:textId="77777777" w:rsidR="002934E0" w:rsidRPr="002934E0" w:rsidRDefault="002934E0" w:rsidP="002934E0">
            <w:pPr>
              <w:rPr>
                <w:sz w:val="24"/>
                <w:szCs w:val="24"/>
              </w:rPr>
            </w:pPr>
            <w:r w:rsidRPr="002934E0">
              <w:rPr>
                <w:sz w:val="24"/>
                <w:szCs w:val="24"/>
              </w:rPr>
              <w:t>2.1</w:t>
            </w:r>
          </w:p>
        </w:tc>
      </w:tr>
      <w:tr w:rsidR="002934E0" w:rsidRPr="002934E0" w14:paraId="7931D6CD"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8159F" w14:textId="77777777" w:rsidR="002934E0" w:rsidRPr="002934E0" w:rsidRDefault="002934E0" w:rsidP="002934E0">
            <w:pPr>
              <w:rPr>
                <w:sz w:val="24"/>
                <w:szCs w:val="24"/>
              </w:rPr>
            </w:pPr>
            <w:r w:rsidRPr="002934E0">
              <w:rPr>
                <w:sz w:val="24"/>
                <w:szCs w:val="24"/>
              </w:rPr>
              <w:lastRenderedPageBreak/>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25F3D" w14:textId="77777777" w:rsidR="002934E0" w:rsidRPr="002934E0" w:rsidRDefault="002934E0" w:rsidP="002934E0">
            <w:pPr>
              <w:rPr>
                <w:sz w:val="24"/>
                <w:szCs w:val="24"/>
              </w:rPr>
            </w:pPr>
            <w:r w:rsidRPr="002934E0">
              <w:rPr>
                <w:sz w:val="24"/>
                <w:szCs w:val="24"/>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C5EE8" w14:textId="77777777" w:rsidR="002934E0" w:rsidRPr="002934E0" w:rsidRDefault="002934E0" w:rsidP="002934E0">
            <w:pPr>
              <w:rPr>
                <w:sz w:val="24"/>
                <w:szCs w:val="24"/>
              </w:rPr>
            </w:pPr>
            <w:r w:rsidRPr="002934E0">
              <w:rPr>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1C985" w14:textId="77777777" w:rsidR="002934E0" w:rsidRPr="002934E0" w:rsidRDefault="002934E0" w:rsidP="002934E0">
            <w:pPr>
              <w:rPr>
                <w:sz w:val="24"/>
                <w:szCs w:val="24"/>
              </w:rPr>
            </w:pPr>
            <w:r w:rsidRPr="002934E0">
              <w:rPr>
                <w:sz w:val="24"/>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CA1A0" w14:textId="77777777" w:rsidR="002934E0" w:rsidRPr="002934E0" w:rsidRDefault="002934E0" w:rsidP="002934E0">
            <w:pPr>
              <w:rPr>
                <w:sz w:val="24"/>
                <w:szCs w:val="24"/>
              </w:rPr>
            </w:pPr>
            <w:r w:rsidRPr="002934E0">
              <w:rPr>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13458" w14:textId="77777777" w:rsidR="002934E0" w:rsidRPr="002934E0" w:rsidRDefault="002934E0" w:rsidP="002934E0">
            <w:pPr>
              <w:rPr>
                <w:sz w:val="24"/>
                <w:szCs w:val="24"/>
              </w:rPr>
            </w:pPr>
            <w:r w:rsidRPr="002934E0">
              <w:rPr>
                <w:sz w:val="24"/>
                <w:szCs w:val="24"/>
              </w:rPr>
              <w:t>1.1</w:t>
            </w:r>
          </w:p>
        </w:tc>
      </w:tr>
    </w:tbl>
    <w:p w14:paraId="080A7794" w14:textId="77777777" w:rsidR="002934E0" w:rsidRPr="002934E0" w:rsidRDefault="002934E0" w:rsidP="002934E0">
      <w:pPr>
        <w:rPr>
          <w:sz w:val="24"/>
          <w:szCs w:val="24"/>
        </w:rPr>
      </w:pPr>
      <w:r w:rsidRPr="002934E0">
        <w:rPr>
          <w:color w:val="000000"/>
          <w:sz w:val="27"/>
          <w:szCs w:val="27"/>
        </w:rPr>
        <w:t>and given each particle's local best 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
        <w:gridCol w:w="317"/>
        <w:gridCol w:w="317"/>
        <w:gridCol w:w="317"/>
        <w:gridCol w:w="317"/>
        <w:gridCol w:w="332"/>
      </w:tblGrid>
      <w:tr w:rsidR="002934E0" w:rsidRPr="002934E0" w14:paraId="4C087808"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9A1B0C" w14:textId="77777777" w:rsidR="002934E0" w:rsidRPr="002934E0" w:rsidRDefault="002934E0" w:rsidP="002934E0">
            <w:pPr>
              <w:rPr>
                <w:sz w:val="24"/>
                <w:szCs w:val="24"/>
              </w:rPr>
            </w:pPr>
            <w:r w:rsidRPr="002934E0">
              <w:rPr>
                <w:b/>
                <w:bCs/>
                <w:sz w:val="24"/>
                <w:szCs w:val="24"/>
              </w:rPr>
              <w:t>P</w:t>
            </w:r>
            <w:r w:rsidRPr="002934E0">
              <w:rPr>
                <w:b/>
                <w:bCs/>
                <w:sz w:val="24"/>
                <w:szCs w:val="24"/>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C4A43" w14:textId="77777777" w:rsidR="002934E0" w:rsidRPr="002934E0" w:rsidRDefault="002934E0" w:rsidP="002934E0">
            <w:pPr>
              <w:rPr>
                <w:sz w:val="24"/>
                <w:szCs w:val="24"/>
              </w:rPr>
            </w:pPr>
            <w:r w:rsidRPr="002934E0">
              <w:rPr>
                <w:b/>
                <w:bCs/>
                <w:sz w:val="24"/>
                <w:szCs w:val="24"/>
              </w:rPr>
              <w:t>P</w:t>
            </w:r>
            <w:r w:rsidRPr="002934E0">
              <w:rPr>
                <w:b/>
                <w:bCs/>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9E14E" w14:textId="77777777" w:rsidR="002934E0" w:rsidRPr="002934E0" w:rsidRDefault="002934E0" w:rsidP="002934E0">
            <w:pPr>
              <w:rPr>
                <w:sz w:val="24"/>
                <w:szCs w:val="24"/>
              </w:rPr>
            </w:pPr>
            <w:r w:rsidRPr="002934E0">
              <w:rPr>
                <w:b/>
                <w:bCs/>
                <w:sz w:val="24"/>
                <w:szCs w:val="24"/>
              </w:rPr>
              <w:t>P</w:t>
            </w:r>
            <w:r w:rsidRPr="002934E0">
              <w:rPr>
                <w:b/>
                <w:bCs/>
                <w:sz w:val="24"/>
                <w:szCs w:val="24"/>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535A5" w14:textId="77777777" w:rsidR="002934E0" w:rsidRPr="002934E0" w:rsidRDefault="002934E0" w:rsidP="002934E0">
            <w:pPr>
              <w:rPr>
                <w:sz w:val="24"/>
                <w:szCs w:val="24"/>
              </w:rPr>
            </w:pPr>
            <w:r w:rsidRPr="002934E0">
              <w:rPr>
                <w:b/>
                <w:bCs/>
                <w:sz w:val="24"/>
                <w:szCs w:val="24"/>
              </w:rPr>
              <w:t>P</w:t>
            </w:r>
            <w:r w:rsidRPr="002934E0">
              <w:rPr>
                <w:b/>
                <w:bCs/>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7B949" w14:textId="77777777" w:rsidR="002934E0" w:rsidRPr="002934E0" w:rsidRDefault="002934E0" w:rsidP="002934E0">
            <w:pPr>
              <w:rPr>
                <w:sz w:val="24"/>
                <w:szCs w:val="24"/>
              </w:rPr>
            </w:pPr>
            <w:r w:rsidRPr="002934E0">
              <w:rPr>
                <w:b/>
                <w:bCs/>
                <w:sz w:val="24"/>
                <w:szCs w:val="24"/>
              </w:rPr>
              <w:t>P</w:t>
            </w:r>
            <w:r w:rsidRPr="002934E0">
              <w:rPr>
                <w:b/>
                <w:bCs/>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BDDCA" w14:textId="77777777" w:rsidR="002934E0" w:rsidRPr="002934E0" w:rsidRDefault="002934E0" w:rsidP="002934E0">
            <w:pPr>
              <w:rPr>
                <w:sz w:val="24"/>
                <w:szCs w:val="24"/>
              </w:rPr>
            </w:pPr>
            <w:r w:rsidRPr="002934E0">
              <w:rPr>
                <w:b/>
                <w:bCs/>
                <w:sz w:val="24"/>
                <w:szCs w:val="24"/>
              </w:rPr>
              <w:t>P</w:t>
            </w:r>
            <w:r w:rsidRPr="002934E0">
              <w:rPr>
                <w:b/>
                <w:bCs/>
                <w:sz w:val="24"/>
                <w:szCs w:val="24"/>
                <w:vertAlign w:val="subscript"/>
              </w:rPr>
              <w:t>6</w:t>
            </w:r>
          </w:p>
        </w:tc>
      </w:tr>
      <w:tr w:rsidR="002934E0" w:rsidRPr="002934E0" w14:paraId="5836FD69"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F1B779"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8A4BB"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45281"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DFE07"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710E2"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F8CBD" w14:textId="77777777" w:rsidR="002934E0" w:rsidRPr="002934E0" w:rsidRDefault="002934E0" w:rsidP="002934E0">
            <w:pPr>
              <w:rPr>
                <w:sz w:val="24"/>
                <w:szCs w:val="24"/>
              </w:rPr>
            </w:pPr>
            <w:r w:rsidRPr="002934E0">
              <w:rPr>
                <w:sz w:val="24"/>
                <w:szCs w:val="24"/>
              </w:rPr>
              <w:t>-1</w:t>
            </w:r>
          </w:p>
        </w:tc>
      </w:tr>
      <w:tr w:rsidR="002934E0" w:rsidRPr="002934E0" w14:paraId="6D036749"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A47B50"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B818E"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60818"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13C96"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E255A"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BC5E3" w14:textId="77777777" w:rsidR="002934E0" w:rsidRPr="002934E0" w:rsidRDefault="002934E0" w:rsidP="002934E0">
            <w:pPr>
              <w:rPr>
                <w:sz w:val="24"/>
                <w:szCs w:val="24"/>
              </w:rPr>
            </w:pPr>
            <w:r w:rsidRPr="002934E0">
              <w:rPr>
                <w:sz w:val="24"/>
                <w:szCs w:val="24"/>
              </w:rPr>
              <w:t>0</w:t>
            </w:r>
          </w:p>
        </w:tc>
      </w:tr>
      <w:tr w:rsidR="002934E0" w:rsidRPr="002934E0" w14:paraId="6F02FD57"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9E42D9"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744E3"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AB24D"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6F4F0"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F612D"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FA17D" w14:textId="77777777" w:rsidR="002934E0" w:rsidRPr="002934E0" w:rsidRDefault="002934E0" w:rsidP="002934E0">
            <w:pPr>
              <w:rPr>
                <w:sz w:val="24"/>
                <w:szCs w:val="24"/>
              </w:rPr>
            </w:pPr>
            <w:r w:rsidRPr="002934E0">
              <w:rPr>
                <w:sz w:val="24"/>
                <w:szCs w:val="24"/>
              </w:rPr>
              <w:t>-1</w:t>
            </w:r>
          </w:p>
        </w:tc>
      </w:tr>
      <w:tr w:rsidR="002934E0" w:rsidRPr="002934E0" w14:paraId="48BBDA6C"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BDF701"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9B9B3"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60E26" w14:textId="77777777" w:rsidR="002934E0" w:rsidRPr="002934E0" w:rsidRDefault="002934E0" w:rsidP="002934E0">
            <w:pPr>
              <w:rPr>
                <w:sz w:val="24"/>
                <w:szCs w:val="24"/>
              </w:rPr>
            </w:pPr>
            <w:r w:rsidRPr="002934E0">
              <w:rPr>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9A70B"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9FF4E"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4108E" w14:textId="77777777" w:rsidR="002934E0" w:rsidRPr="002934E0" w:rsidRDefault="002934E0" w:rsidP="002934E0">
            <w:pPr>
              <w:rPr>
                <w:sz w:val="24"/>
                <w:szCs w:val="24"/>
              </w:rPr>
            </w:pPr>
            <w:r w:rsidRPr="002934E0">
              <w:rPr>
                <w:sz w:val="24"/>
                <w:szCs w:val="24"/>
              </w:rPr>
              <w:t>0</w:t>
            </w:r>
          </w:p>
        </w:tc>
      </w:tr>
      <w:tr w:rsidR="002934E0" w:rsidRPr="002934E0" w14:paraId="788F3EF4" w14:textId="77777777" w:rsidTr="002934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73BF8"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49806"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8EC7B"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4FD67" w14:textId="77777777" w:rsidR="002934E0" w:rsidRPr="002934E0" w:rsidRDefault="002934E0" w:rsidP="002934E0">
            <w:pPr>
              <w:rPr>
                <w:sz w:val="24"/>
                <w:szCs w:val="24"/>
              </w:rPr>
            </w:pPr>
            <w:r w:rsidRPr="002934E0">
              <w:rPr>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A46A4" w14:textId="77777777" w:rsidR="002934E0" w:rsidRPr="002934E0" w:rsidRDefault="002934E0" w:rsidP="002934E0">
            <w:pPr>
              <w:rPr>
                <w:sz w:val="24"/>
                <w:szCs w:val="24"/>
              </w:rPr>
            </w:pPr>
            <w:r w:rsidRPr="002934E0">
              <w:rPr>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4BC79" w14:textId="77777777" w:rsidR="002934E0" w:rsidRPr="002934E0" w:rsidRDefault="002934E0" w:rsidP="002934E0">
            <w:pPr>
              <w:rPr>
                <w:sz w:val="24"/>
                <w:szCs w:val="24"/>
              </w:rPr>
            </w:pPr>
            <w:r w:rsidRPr="002934E0">
              <w:rPr>
                <w:sz w:val="24"/>
                <w:szCs w:val="24"/>
              </w:rPr>
              <w:t>-2</w:t>
            </w:r>
          </w:p>
        </w:tc>
      </w:tr>
    </w:tbl>
    <w:p w14:paraId="2A6EFE0B" w14:textId="013BFEC4" w:rsidR="002934E0" w:rsidRPr="002934E0" w:rsidRDefault="002934E0" w:rsidP="002934E0">
      <w:pPr>
        <w:rPr>
          <w:sz w:val="24"/>
          <w:szCs w:val="24"/>
        </w:rPr>
      </w:pPr>
      <w:r w:rsidRPr="002934E0">
        <w:rPr>
          <w:color w:val="000000"/>
          <w:sz w:val="27"/>
          <w:szCs w:val="27"/>
        </w:rPr>
        <w:t>assuming the global best is:[2,0,0,-2,-1,]</w:t>
      </w:r>
      <w:r w:rsidRPr="002934E0">
        <w:rPr>
          <w:color w:val="000000"/>
          <w:sz w:val="27"/>
          <w:szCs w:val="27"/>
        </w:rPr>
        <w:br/>
      </w:r>
      <w:r w:rsidR="00CB4594">
        <w:rPr>
          <w:color w:val="000000"/>
          <w:sz w:val="27"/>
          <w:szCs w:val="27"/>
        </w:rPr>
        <w:t xml:space="preserve">a) </w:t>
      </w:r>
      <w:r w:rsidRPr="002934E0">
        <w:rPr>
          <w:color w:val="000000"/>
          <w:sz w:val="27"/>
          <w:szCs w:val="27"/>
        </w:rPr>
        <w:t>Calculate the updated positions and velocities for the next 3 iterations</w:t>
      </w:r>
      <w:r w:rsidRPr="002934E0">
        <w:rPr>
          <w:color w:val="000000"/>
          <w:sz w:val="27"/>
          <w:szCs w:val="27"/>
        </w:rPr>
        <w:br/>
        <w:t>Assume Φ</w:t>
      </w:r>
      <w:r w:rsidRPr="002934E0">
        <w:rPr>
          <w:color w:val="000000"/>
          <w:sz w:val="24"/>
          <w:szCs w:val="24"/>
          <w:vertAlign w:val="subscript"/>
        </w:rPr>
        <w:t>1</w:t>
      </w:r>
      <w:r w:rsidRPr="002934E0">
        <w:rPr>
          <w:color w:val="000000"/>
          <w:sz w:val="27"/>
          <w:szCs w:val="27"/>
        </w:rPr>
        <w:t>=0.9 and Φ</w:t>
      </w:r>
      <w:r w:rsidRPr="002934E0">
        <w:rPr>
          <w:color w:val="000000"/>
          <w:sz w:val="24"/>
          <w:szCs w:val="24"/>
          <w:vertAlign w:val="subscript"/>
        </w:rPr>
        <w:t>2</w:t>
      </w:r>
      <w:r w:rsidRPr="002934E0">
        <w:rPr>
          <w:color w:val="000000"/>
          <w:sz w:val="27"/>
          <w:szCs w:val="27"/>
        </w:rPr>
        <w:t>=0.3</w:t>
      </w:r>
      <w:r w:rsidRPr="002934E0">
        <w:rPr>
          <w:color w:val="000000"/>
          <w:sz w:val="27"/>
          <w:szCs w:val="27"/>
        </w:rPr>
        <w:br/>
        <w:t>The function to be minimized is:5x</w:t>
      </w:r>
      <w:r w:rsidRPr="002934E0">
        <w:rPr>
          <w:color w:val="000000"/>
          <w:sz w:val="24"/>
          <w:szCs w:val="24"/>
          <w:vertAlign w:val="subscript"/>
        </w:rPr>
        <w:t>1</w:t>
      </w:r>
      <w:r w:rsidRPr="002934E0">
        <w:rPr>
          <w:color w:val="000000"/>
          <w:sz w:val="24"/>
          <w:szCs w:val="24"/>
          <w:vertAlign w:val="superscript"/>
        </w:rPr>
        <w:t>1</w:t>
      </w:r>
      <w:r w:rsidRPr="002934E0">
        <w:rPr>
          <w:color w:val="000000"/>
          <w:sz w:val="27"/>
          <w:szCs w:val="27"/>
        </w:rPr>
        <w:t>+2x</w:t>
      </w:r>
      <w:r w:rsidRPr="002934E0">
        <w:rPr>
          <w:color w:val="000000"/>
          <w:sz w:val="24"/>
          <w:szCs w:val="24"/>
          <w:vertAlign w:val="subscript"/>
        </w:rPr>
        <w:t>2</w:t>
      </w:r>
      <w:r w:rsidRPr="002934E0">
        <w:rPr>
          <w:color w:val="000000"/>
          <w:sz w:val="24"/>
          <w:szCs w:val="24"/>
          <w:vertAlign w:val="superscript"/>
        </w:rPr>
        <w:t>2</w:t>
      </w:r>
      <w:r w:rsidRPr="002934E0">
        <w:rPr>
          <w:color w:val="000000"/>
          <w:sz w:val="27"/>
          <w:szCs w:val="27"/>
        </w:rPr>
        <w:t>+6x</w:t>
      </w:r>
      <w:r w:rsidRPr="002934E0">
        <w:rPr>
          <w:color w:val="000000"/>
          <w:sz w:val="24"/>
          <w:szCs w:val="24"/>
          <w:vertAlign w:val="subscript"/>
        </w:rPr>
        <w:t>3</w:t>
      </w:r>
      <w:r w:rsidRPr="002934E0">
        <w:rPr>
          <w:color w:val="000000"/>
          <w:sz w:val="24"/>
          <w:szCs w:val="24"/>
          <w:vertAlign w:val="superscript"/>
        </w:rPr>
        <w:t>3</w:t>
      </w:r>
      <w:r w:rsidRPr="002934E0">
        <w:rPr>
          <w:color w:val="000000"/>
          <w:sz w:val="27"/>
          <w:szCs w:val="27"/>
        </w:rPr>
        <w:t>+9x</w:t>
      </w:r>
      <w:r w:rsidRPr="002934E0">
        <w:rPr>
          <w:color w:val="000000"/>
          <w:sz w:val="24"/>
          <w:szCs w:val="24"/>
          <w:vertAlign w:val="subscript"/>
        </w:rPr>
        <w:t>4</w:t>
      </w:r>
      <w:r w:rsidRPr="002934E0">
        <w:rPr>
          <w:color w:val="000000"/>
          <w:sz w:val="24"/>
          <w:szCs w:val="24"/>
          <w:vertAlign w:val="superscript"/>
        </w:rPr>
        <w:t>5</w:t>
      </w:r>
      <w:r w:rsidRPr="002934E0">
        <w:rPr>
          <w:color w:val="000000"/>
          <w:sz w:val="27"/>
          <w:szCs w:val="27"/>
        </w:rPr>
        <w:t>+1x</w:t>
      </w:r>
      <w:r w:rsidRPr="002934E0">
        <w:rPr>
          <w:color w:val="000000"/>
          <w:sz w:val="24"/>
          <w:szCs w:val="24"/>
          <w:vertAlign w:val="subscript"/>
        </w:rPr>
        <w:t>5</w:t>
      </w:r>
      <w:r w:rsidRPr="002934E0">
        <w:rPr>
          <w:color w:val="000000"/>
          <w:sz w:val="24"/>
          <w:szCs w:val="24"/>
          <w:vertAlign w:val="superscript"/>
        </w:rPr>
        <w:t>7</w:t>
      </w:r>
    </w:p>
    <w:p w14:paraId="7F14B8F2" w14:textId="5430B026" w:rsidR="002934E0" w:rsidRPr="002934E0" w:rsidRDefault="00CB4594" w:rsidP="002934E0">
      <w:pPr>
        <w:rPr>
          <w:sz w:val="27"/>
          <w:szCs w:val="27"/>
        </w:rPr>
      </w:pPr>
      <w:r>
        <w:rPr>
          <w:sz w:val="27"/>
          <w:szCs w:val="27"/>
        </w:rPr>
        <w:t>b) what do you think about the convergence PSO in this case?</w:t>
      </w:r>
      <w:bookmarkStart w:id="0" w:name="_GoBack"/>
      <w:bookmarkEnd w:id="0"/>
    </w:p>
    <w:sectPr w:rsidR="002934E0" w:rsidRPr="002934E0" w:rsidSect="00FB6BF7">
      <w:headerReference w:type="default" r:id="rId15"/>
      <w:footerReference w:type="default" r:id="rId16"/>
      <w:pgSz w:w="12240" w:h="15840"/>
      <w:pgMar w:top="1170" w:right="1340" w:bottom="280" w:left="1340" w:header="1343" w:footer="73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A1028" w14:textId="77777777" w:rsidR="006C1769" w:rsidRDefault="006C1769">
      <w:r>
        <w:separator/>
      </w:r>
    </w:p>
  </w:endnote>
  <w:endnote w:type="continuationSeparator" w:id="0">
    <w:p w14:paraId="3E2E1612" w14:textId="77777777" w:rsidR="006C1769" w:rsidRDefault="006C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87C24" w14:textId="4B61E93F" w:rsidR="004729C3" w:rsidRDefault="004729C3" w:rsidP="00A61AB0">
    <w:pPr>
      <w:jc w:val="center"/>
    </w:pPr>
    <w:r>
      <w:rPr>
        <w:rFonts w:ascii="Arial" w:hAnsi="Arial" w:cs="Arial"/>
        <w:sz w:val="22"/>
        <w:szCs w:val="22"/>
      </w:rPr>
      <w:t xml:space="preserve">   TM358 / TMA </w:t>
    </w:r>
    <w:sdt>
      <w:sdtPr>
        <w:rPr>
          <w:rFonts w:ascii="Arial" w:hAnsi="Arial" w:cs="Arial"/>
          <w:sz w:val="22"/>
          <w:szCs w:val="22"/>
        </w:rPr>
        <w:id w:val="1822234269"/>
        <w:docPartObj>
          <w:docPartGallery w:val="Page Numbers (Top of Page)"/>
          <w:docPartUnique/>
        </w:docPartObj>
      </w:sdtPr>
      <w:sdtEndPr/>
      <w:sdtContent>
        <w:r w:rsidRPr="00B9469E">
          <w:rPr>
            <w:rFonts w:ascii="Arial" w:hAnsi="Arial" w:cs="Arial"/>
            <w:sz w:val="22"/>
            <w:szCs w:val="22"/>
          </w:rPr>
          <w:tab/>
        </w:r>
        <w:r w:rsidRPr="00B9469E">
          <w:rPr>
            <w:rFonts w:ascii="Arial" w:hAnsi="Arial" w:cs="Arial"/>
            <w:sz w:val="22"/>
            <w:szCs w:val="22"/>
          </w:rPr>
          <w:tab/>
        </w:r>
        <w:r>
          <w:rPr>
            <w:rFonts w:ascii="Arial" w:hAnsi="Arial" w:cs="Arial"/>
            <w:sz w:val="22"/>
            <w:szCs w:val="22"/>
          </w:rPr>
          <w:tab/>
        </w:r>
        <w:r>
          <w:rPr>
            <w:rFonts w:ascii="Arial" w:hAnsi="Arial" w:cs="Arial"/>
            <w:sz w:val="22"/>
            <w:szCs w:val="22"/>
          </w:rPr>
          <w:tab/>
        </w:r>
        <w:r w:rsidRPr="00B9469E">
          <w:rPr>
            <w:rFonts w:ascii="Arial" w:hAnsi="Arial" w:cs="Arial"/>
            <w:sz w:val="22"/>
            <w:szCs w:val="22"/>
          </w:rPr>
          <w:t xml:space="preserve">Page </w:t>
        </w:r>
        <w:r w:rsidRPr="00B9469E">
          <w:rPr>
            <w:rFonts w:ascii="Arial" w:hAnsi="Arial" w:cs="Arial"/>
            <w:b/>
            <w:bCs/>
            <w:sz w:val="22"/>
            <w:szCs w:val="22"/>
          </w:rPr>
          <w:fldChar w:fldCharType="begin"/>
        </w:r>
        <w:r w:rsidRPr="00B9469E">
          <w:rPr>
            <w:rFonts w:ascii="Arial" w:hAnsi="Arial" w:cs="Arial"/>
            <w:b/>
            <w:bCs/>
            <w:sz w:val="22"/>
            <w:szCs w:val="22"/>
          </w:rPr>
          <w:instrText xml:space="preserve"> PAGE </w:instrText>
        </w:r>
        <w:r w:rsidRPr="00B9469E">
          <w:rPr>
            <w:rFonts w:ascii="Arial" w:hAnsi="Arial" w:cs="Arial"/>
            <w:b/>
            <w:bCs/>
            <w:sz w:val="22"/>
            <w:szCs w:val="22"/>
          </w:rPr>
          <w:fldChar w:fldCharType="separate"/>
        </w:r>
        <w:r w:rsidR="00692F52">
          <w:rPr>
            <w:rFonts w:ascii="Arial" w:hAnsi="Arial" w:cs="Arial"/>
            <w:b/>
            <w:bCs/>
            <w:noProof/>
            <w:sz w:val="22"/>
            <w:szCs w:val="22"/>
          </w:rPr>
          <w:t>6</w:t>
        </w:r>
        <w:r w:rsidRPr="00B9469E">
          <w:rPr>
            <w:rFonts w:ascii="Arial" w:hAnsi="Arial" w:cs="Arial"/>
            <w:b/>
            <w:bCs/>
            <w:sz w:val="22"/>
            <w:szCs w:val="22"/>
          </w:rPr>
          <w:fldChar w:fldCharType="end"/>
        </w:r>
        <w:r w:rsidRPr="00B9469E">
          <w:rPr>
            <w:rFonts w:ascii="Arial" w:hAnsi="Arial" w:cs="Arial"/>
            <w:sz w:val="22"/>
            <w:szCs w:val="22"/>
          </w:rPr>
          <w:t xml:space="preserve"> of </w:t>
        </w:r>
        <w:r w:rsidRPr="00B9469E">
          <w:rPr>
            <w:rFonts w:ascii="Arial" w:hAnsi="Arial" w:cs="Arial"/>
            <w:b/>
            <w:bCs/>
            <w:sz w:val="22"/>
            <w:szCs w:val="22"/>
          </w:rPr>
          <w:fldChar w:fldCharType="begin"/>
        </w:r>
        <w:r w:rsidRPr="00B9469E">
          <w:rPr>
            <w:rFonts w:ascii="Arial" w:hAnsi="Arial" w:cs="Arial"/>
            <w:b/>
            <w:bCs/>
            <w:sz w:val="22"/>
            <w:szCs w:val="22"/>
          </w:rPr>
          <w:instrText xml:space="preserve"> NUMPAGES  </w:instrText>
        </w:r>
        <w:r w:rsidRPr="00B9469E">
          <w:rPr>
            <w:rFonts w:ascii="Arial" w:hAnsi="Arial" w:cs="Arial"/>
            <w:b/>
            <w:bCs/>
            <w:sz w:val="22"/>
            <w:szCs w:val="22"/>
          </w:rPr>
          <w:fldChar w:fldCharType="separate"/>
        </w:r>
        <w:r w:rsidR="00692F52">
          <w:rPr>
            <w:rFonts w:ascii="Arial" w:hAnsi="Arial" w:cs="Arial"/>
            <w:b/>
            <w:bCs/>
            <w:noProof/>
            <w:sz w:val="22"/>
            <w:szCs w:val="22"/>
          </w:rPr>
          <w:t>6</w:t>
        </w:r>
        <w:r w:rsidRPr="00B9469E">
          <w:rPr>
            <w:rFonts w:ascii="Arial" w:hAnsi="Arial" w:cs="Arial"/>
            <w:b/>
            <w:bCs/>
            <w:sz w:val="22"/>
            <w:szCs w:val="22"/>
          </w:rPr>
          <w:fldChar w:fldCharType="end"/>
        </w:r>
      </w:sdtContent>
    </w:sdt>
    <w:r w:rsidRPr="00B9469E">
      <w:rPr>
        <w:rFonts w:ascii="Arial" w:hAnsi="Arial" w:cs="Arial"/>
        <w:sz w:val="22"/>
        <w:szCs w:val="22"/>
      </w:rPr>
      <w:t xml:space="preserve"> </w:t>
    </w:r>
    <w:r w:rsidRPr="00B9469E">
      <w:rPr>
        <w:rFonts w:ascii="Arial" w:hAnsi="Arial" w:cs="Arial"/>
        <w:sz w:val="22"/>
        <w:szCs w:val="22"/>
      </w:rPr>
      <w:ptab w:relativeTo="margin" w:alignment="right" w:leader="none"/>
    </w:r>
    <w:r w:rsidRPr="00B9469E">
      <w:rPr>
        <w:rFonts w:ascii="Arial" w:hAnsi="Arial" w:cs="Arial"/>
        <w:sz w:val="22"/>
        <w:szCs w:val="22"/>
      </w:rPr>
      <w:t>2</w:t>
    </w:r>
    <w:r>
      <w:rPr>
        <w:rFonts w:ascii="Arial" w:hAnsi="Arial" w:cs="Arial"/>
        <w:sz w:val="22"/>
        <w:szCs w:val="22"/>
      </w:rPr>
      <w:t>02</w:t>
    </w:r>
    <w:r w:rsidR="00A61AB0">
      <w:rPr>
        <w:rFonts w:ascii="Arial" w:hAnsi="Arial" w:cs="Arial"/>
        <w:sz w:val="22"/>
        <w:szCs w:val="22"/>
      </w:rPr>
      <w:t>3</w:t>
    </w:r>
    <w:r>
      <w:rPr>
        <w:rFonts w:ascii="Arial" w:hAnsi="Arial" w:cs="Arial"/>
        <w:sz w:val="22"/>
        <w:szCs w:val="22"/>
      </w:rPr>
      <w:t>/202</w:t>
    </w:r>
    <w:r w:rsidR="00A61AB0">
      <w:rPr>
        <w:rFonts w:ascii="Arial" w:hAnsi="Arial" w:cs="Arial"/>
        <w:sz w:val="22"/>
        <w:szCs w:val="22"/>
      </w:rPr>
      <w:t>4</w:t>
    </w:r>
    <w:r w:rsidRPr="00B9469E">
      <w:rPr>
        <w:rFonts w:ascii="Arial" w:hAnsi="Arial" w:cs="Arial"/>
        <w:sz w:val="22"/>
        <w:szCs w:val="22"/>
      </w:rPr>
      <w:t xml:space="preserve"> </w:t>
    </w:r>
    <w:r w:rsidR="00A61AB0">
      <w:rPr>
        <w:rFonts w:ascii="Arial" w:hAnsi="Arial" w:cs="Arial"/>
        <w:sz w:val="22"/>
        <w:szCs w:val="22"/>
      </w:rPr>
      <w:t>Spring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EFE6E" w14:textId="77777777" w:rsidR="006C1769" w:rsidRDefault="006C1769">
      <w:r>
        <w:separator/>
      </w:r>
    </w:p>
  </w:footnote>
  <w:footnote w:type="continuationSeparator" w:id="0">
    <w:p w14:paraId="1ACD1976" w14:textId="77777777" w:rsidR="006C1769" w:rsidRDefault="006C17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85"/>
      <w:gridCol w:w="3185"/>
      <w:gridCol w:w="3185"/>
    </w:tblGrid>
    <w:tr w:rsidR="004729C3" w14:paraId="43F1F165" w14:textId="77777777" w:rsidTr="43508EB4">
      <w:trPr>
        <w:trHeight w:val="300"/>
      </w:trPr>
      <w:tc>
        <w:tcPr>
          <w:tcW w:w="3185" w:type="dxa"/>
        </w:tcPr>
        <w:p w14:paraId="3ED35BE7" w14:textId="3237479E" w:rsidR="004729C3" w:rsidRDefault="004729C3" w:rsidP="43508EB4">
          <w:pPr>
            <w:pStyle w:val="Header"/>
            <w:ind w:left="-115"/>
          </w:pPr>
        </w:p>
      </w:tc>
      <w:tc>
        <w:tcPr>
          <w:tcW w:w="3185" w:type="dxa"/>
        </w:tcPr>
        <w:p w14:paraId="2E2528EC" w14:textId="1C86BAB1" w:rsidR="004729C3" w:rsidRDefault="004729C3" w:rsidP="43508EB4">
          <w:pPr>
            <w:pStyle w:val="Header"/>
            <w:jc w:val="center"/>
          </w:pPr>
        </w:p>
      </w:tc>
      <w:tc>
        <w:tcPr>
          <w:tcW w:w="3185" w:type="dxa"/>
        </w:tcPr>
        <w:p w14:paraId="4B7C1642" w14:textId="6A42CEAC" w:rsidR="004729C3" w:rsidRDefault="004729C3" w:rsidP="43508EB4">
          <w:pPr>
            <w:pStyle w:val="Header"/>
            <w:ind w:right="-115"/>
            <w:jc w:val="right"/>
          </w:pPr>
        </w:p>
      </w:tc>
    </w:tr>
  </w:tbl>
  <w:p w14:paraId="6E641308" w14:textId="2FA4B08C" w:rsidR="004729C3" w:rsidRDefault="004729C3" w:rsidP="43508E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66DFA"/>
    <w:multiLevelType w:val="multilevel"/>
    <w:tmpl w:val="A0D6A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C85B3C"/>
    <w:multiLevelType w:val="multilevel"/>
    <w:tmpl w:val="D07E06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2807CAE"/>
    <w:multiLevelType w:val="multilevel"/>
    <w:tmpl w:val="F6EAF5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A2D601E"/>
    <w:multiLevelType w:val="multilevel"/>
    <w:tmpl w:val="618468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E7C38F9"/>
    <w:multiLevelType w:val="hybridMultilevel"/>
    <w:tmpl w:val="E05CA5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37F62"/>
    <w:multiLevelType w:val="hybridMultilevel"/>
    <w:tmpl w:val="8430CF1C"/>
    <w:lvl w:ilvl="0" w:tplc="2BE8CA8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B6CC3"/>
    <w:multiLevelType w:val="multilevel"/>
    <w:tmpl w:val="A34ADB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67D7D91"/>
    <w:multiLevelType w:val="hybridMultilevel"/>
    <w:tmpl w:val="E66C3FFC"/>
    <w:lvl w:ilvl="0" w:tplc="6B92587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D4B81"/>
    <w:multiLevelType w:val="multilevel"/>
    <w:tmpl w:val="BDEEE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0C549BD"/>
    <w:multiLevelType w:val="hybridMultilevel"/>
    <w:tmpl w:val="35B261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D15EA"/>
    <w:multiLevelType w:val="multilevel"/>
    <w:tmpl w:val="EE7A61D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58D115A4"/>
    <w:multiLevelType w:val="hybridMultilevel"/>
    <w:tmpl w:val="569ABE74"/>
    <w:lvl w:ilvl="0" w:tplc="A3A0DB52">
      <w:start w:val="1"/>
      <w:numFmt w:val="lowerLetter"/>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F790F"/>
    <w:multiLevelType w:val="multilevel"/>
    <w:tmpl w:val="14D4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D422F"/>
    <w:multiLevelType w:val="multilevel"/>
    <w:tmpl w:val="7E4E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94215"/>
    <w:multiLevelType w:val="multilevel"/>
    <w:tmpl w:val="AAEE1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BF41BAA"/>
    <w:multiLevelType w:val="multilevel"/>
    <w:tmpl w:val="205247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2"/>
  </w:num>
  <w:num w:numId="3">
    <w:abstractNumId w:val="6"/>
  </w:num>
  <w:num w:numId="4">
    <w:abstractNumId w:val="0"/>
  </w:num>
  <w:num w:numId="5">
    <w:abstractNumId w:val="4"/>
  </w:num>
  <w:num w:numId="6">
    <w:abstractNumId w:val="9"/>
  </w:num>
  <w:num w:numId="7">
    <w:abstractNumId w:val="1"/>
  </w:num>
  <w:num w:numId="8">
    <w:abstractNumId w:val="14"/>
  </w:num>
  <w:num w:numId="9">
    <w:abstractNumId w:val="8"/>
  </w:num>
  <w:num w:numId="10">
    <w:abstractNumId w:val="7"/>
  </w:num>
  <w:num w:numId="11">
    <w:abstractNumId w:val="5"/>
  </w:num>
  <w:num w:numId="12">
    <w:abstractNumId w:val="3"/>
  </w:num>
  <w:num w:numId="13">
    <w:abstractNumId w:val="15"/>
  </w:num>
  <w:num w:numId="14">
    <w:abstractNumId w:val="13"/>
  </w:num>
  <w:num w:numId="15">
    <w:abstractNumId w:val="12"/>
  </w:num>
  <w:num w:numId="1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37"/>
    <w:rsid w:val="00016858"/>
    <w:rsid w:val="0004006F"/>
    <w:rsid w:val="00047A0B"/>
    <w:rsid w:val="00064E22"/>
    <w:rsid w:val="000715C6"/>
    <w:rsid w:val="000821B1"/>
    <w:rsid w:val="00090142"/>
    <w:rsid w:val="00094EB8"/>
    <w:rsid w:val="00096554"/>
    <w:rsid w:val="000973D8"/>
    <w:rsid w:val="000B4F7C"/>
    <w:rsid w:val="000C0287"/>
    <w:rsid w:val="000C3421"/>
    <w:rsid w:val="000D1457"/>
    <w:rsid w:val="000D7A9E"/>
    <w:rsid w:val="000F27FA"/>
    <w:rsid w:val="0010314C"/>
    <w:rsid w:val="00104557"/>
    <w:rsid w:val="001117D5"/>
    <w:rsid w:val="00121800"/>
    <w:rsid w:val="00130623"/>
    <w:rsid w:val="00135F04"/>
    <w:rsid w:val="001466E6"/>
    <w:rsid w:val="00155A81"/>
    <w:rsid w:val="0015657B"/>
    <w:rsid w:val="00165EE6"/>
    <w:rsid w:val="0017617E"/>
    <w:rsid w:val="00191583"/>
    <w:rsid w:val="001915E8"/>
    <w:rsid w:val="0019208B"/>
    <w:rsid w:val="001D265E"/>
    <w:rsid w:val="001E5F8F"/>
    <w:rsid w:val="001E71FE"/>
    <w:rsid w:val="001F3EF9"/>
    <w:rsid w:val="00230B88"/>
    <w:rsid w:val="00234EC3"/>
    <w:rsid w:val="00237746"/>
    <w:rsid w:val="00254A8D"/>
    <w:rsid w:val="00287C25"/>
    <w:rsid w:val="002934E0"/>
    <w:rsid w:val="00297098"/>
    <w:rsid w:val="002A1C3B"/>
    <w:rsid w:val="002B0D3E"/>
    <w:rsid w:val="002B23A4"/>
    <w:rsid w:val="002B3A6D"/>
    <w:rsid w:val="002B50B7"/>
    <w:rsid w:val="002B6854"/>
    <w:rsid w:val="002D7915"/>
    <w:rsid w:val="002E0390"/>
    <w:rsid w:val="002E7E6F"/>
    <w:rsid w:val="002F0A1C"/>
    <w:rsid w:val="002F56C6"/>
    <w:rsid w:val="0031106E"/>
    <w:rsid w:val="00312C73"/>
    <w:rsid w:val="00316DCA"/>
    <w:rsid w:val="0032403D"/>
    <w:rsid w:val="00355967"/>
    <w:rsid w:val="00367CFF"/>
    <w:rsid w:val="00371A02"/>
    <w:rsid w:val="00372951"/>
    <w:rsid w:val="0037679F"/>
    <w:rsid w:val="00391C07"/>
    <w:rsid w:val="003B06E1"/>
    <w:rsid w:val="003F3870"/>
    <w:rsid w:val="00407E76"/>
    <w:rsid w:val="00410FE4"/>
    <w:rsid w:val="00411C8F"/>
    <w:rsid w:val="00414A26"/>
    <w:rsid w:val="004248F7"/>
    <w:rsid w:val="00440DDB"/>
    <w:rsid w:val="004440AE"/>
    <w:rsid w:val="00446A11"/>
    <w:rsid w:val="004560E3"/>
    <w:rsid w:val="00457E79"/>
    <w:rsid w:val="004729C3"/>
    <w:rsid w:val="004744E8"/>
    <w:rsid w:val="004844D7"/>
    <w:rsid w:val="004937F0"/>
    <w:rsid w:val="00494E63"/>
    <w:rsid w:val="00495117"/>
    <w:rsid w:val="004B04BC"/>
    <w:rsid w:val="004B433D"/>
    <w:rsid w:val="004B4741"/>
    <w:rsid w:val="004B5334"/>
    <w:rsid w:val="004C2294"/>
    <w:rsid w:val="004D2FD8"/>
    <w:rsid w:val="004E3066"/>
    <w:rsid w:val="005073EC"/>
    <w:rsid w:val="00507536"/>
    <w:rsid w:val="00512562"/>
    <w:rsid w:val="00526B2C"/>
    <w:rsid w:val="00552E1C"/>
    <w:rsid w:val="005568D0"/>
    <w:rsid w:val="005701AC"/>
    <w:rsid w:val="005734A8"/>
    <w:rsid w:val="00593644"/>
    <w:rsid w:val="0059428F"/>
    <w:rsid w:val="00595EAC"/>
    <w:rsid w:val="005A1A74"/>
    <w:rsid w:val="005B34F6"/>
    <w:rsid w:val="005B6BE4"/>
    <w:rsid w:val="005C1FFE"/>
    <w:rsid w:val="005C2C52"/>
    <w:rsid w:val="005C5561"/>
    <w:rsid w:val="005C5C21"/>
    <w:rsid w:val="005C6228"/>
    <w:rsid w:val="005D529F"/>
    <w:rsid w:val="005F34A6"/>
    <w:rsid w:val="00615189"/>
    <w:rsid w:val="00616DA7"/>
    <w:rsid w:val="00632F3D"/>
    <w:rsid w:val="00662330"/>
    <w:rsid w:val="0066496E"/>
    <w:rsid w:val="00674F77"/>
    <w:rsid w:val="00680E3D"/>
    <w:rsid w:val="00681D66"/>
    <w:rsid w:val="006903AB"/>
    <w:rsid w:val="00692F52"/>
    <w:rsid w:val="006C16C8"/>
    <w:rsid w:val="006C1769"/>
    <w:rsid w:val="006C4DAD"/>
    <w:rsid w:val="006C5C63"/>
    <w:rsid w:val="0070330B"/>
    <w:rsid w:val="00713867"/>
    <w:rsid w:val="00752648"/>
    <w:rsid w:val="00764C6D"/>
    <w:rsid w:val="00767D4A"/>
    <w:rsid w:val="00791355"/>
    <w:rsid w:val="007B4C7C"/>
    <w:rsid w:val="007D5EE4"/>
    <w:rsid w:val="007E0A3F"/>
    <w:rsid w:val="007E0A5B"/>
    <w:rsid w:val="007F195F"/>
    <w:rsid w:val="008100DB"/>
    <w:rsid w:val="00854C1D"/>
    <w:rsid w:val="0086778B"/>
    <w:rsid w:val="008739E0"/>
    <w:rsid w:val="00873AE5"/>
    <w:rsid w:val="00874A22"/>
    <w:rsid w:val="008951FE"/>
    <w:rsid w:val="008A080B"/>
    <w:rsid w:val="008B238C"/>
    <w:rsid w:val="008B4592"/>
    <w:rsid w:val="008C2E67"/>
    <w:rsid w:val="008C6E11"/>
    <w:rsid w:val="008D37C8"/>
    <w:rsid w:val="008D5209"/>
    <w:rsid w:val="008E1AAA"/>
    <w:rsid w:val="008E6E81"/>
    <w:rsid w:val="008F3DF5"/>
    <w:rsid w:val="00916A19"/>
    <w:rsid w:val="00931566"/>
    <w:rsid w:val="00956E7F"/>
    <w:rsid w:val="009635D2"/>
    <w:rsid w:val="00965507"/>
    <w:rsid w:val="009746EC"/>
    <w:rsid w:val="009937EB"/>
    <w:rsid w:val="009A42D4"/>
    <w:rsid w:val="009D115E"/>
    <w:rsid w:val="009E1F2C"/>
    <w:rsid w:val="009E72E5"/>
    <w:rsid w:val="00A25A86"/>
    <w:rsid w:val="00A325FB"/>
    <w:rsid w:val="00A36894"/>
    <w:rsid w:val="00A401C0"/>
    <w:rsid w:val="00A618FD"/>
    <w:rsid w:val="00A61AB0"/>
    <w:rsid w:val="00A808B6"/>
    <w:rsid w:val="00A932A8"/>
    <w:rsid w:val="00A94395"/>
    <w:rsid w:val="00AA0D0C"/>
    <w:rsid w:val="00AA3950"/>
    <w:rsid w:val="00AA78AE"/>
    <w:rsid w:val="00AB0830"/>
    <w:rsid w:val="00AC5182"/>
    <w:rsid w:val="00AD03F5"/>
    <w:rsid w:val="00AD761E"/>
    <w:rsid w:val="00AE2BD7"/>
    <w:rsid w:val="00AE46F3"/>
    <w:rsid w:val="00AE7D9B"/>
    <w:rsid w:val="00B06094"/>
    <w:rsid w:val="00B12A90"/>
    <w:rsid w:val="00B15286"/>
    <w:rsid w:val="00B504AE"/>
    <w:rsid w:val="00B50829"/>
    <w:rsid w:val="00B6638D"/>
    <w:rsid w:val="00B71CCE"/>
    <w:rsid w:val="00B77ED2"/>
    <w:rsid w:val="00BC019F"/>
    <w:rsid w:val="00BC4652"/>
    <w:rsid w:val="00BD0422"/>
    <w:rsid w:val="00BE78DD"/>
    <w:rsid w:val="00BF607B"/>
    <w:rsid w:val="00BF6261"/>
    <w:rsid w:val="00C31EFB"/>
    <w:rsid w:val="00C46449"/>
    <w:rsid w:val="00C55D7C"/>
    <w:rsid w:val="00C66686"/>
    <w:rsid w:val="00C81DDA"/>
    <w:rsid w:val="00CA0C01"/>
    <w:rsid w:val="00CA35E1"/>
    <w:rsid w:val="00CB4594"/>
    <w:rsid w:val="00CB4962"/>
    <w:rsid w:val="00CC4571"/>
    <w:rsid w:val="00CE2B2F"/>
    <w:rsid w:val="00CE53C7"/>
    <w:rsid w:val="00D2145A"/>
    <w:rsid w:val="00D32937"/>
    <w:rsid w:val="00D658DB"/>
    <w:rsid w:val="00D85EF7"/>
    <w:rsid w:val="00D97EB6"/>
    <w:rsid w:val="00DC15BB"/>
    <w:rsid w:val="00DE36E7"/>
    <w:rsid w:val="00DE61B3"/>
    <w:rsid w:val="00E23665"/>
    <w:rsid w:val="00E25B73"/>
    <w:rsid w:val="00E2781B"/>
    <w:rsid w:val="00E3690F"/>
    <w:rsid w:val="00E426CF"/>
    <w:rsid w:val="00E636BE"/>
    <w:rsid w:val="00E65570"/>
    <w:rsid w:val="00E7496C"/>
    <w:rsid w:val="00E8344B"/>
    <w:rsid w:val="00E84673"/>
    <w:rsid w:val="00E85959"/>
    <w:rsid w:val="00E96F14"/>
    <w:rsid w:val="00E970C9"/>
    <w:rsid w:val="00EB3874"/>
    <w:rsid w:val="00EE2E3B"/>
    <w:rsid w:val="00EE7D2C"/>
    <w:rsid w:val="00EF028C"/>
    <w:rsid w:val="00EF37C8"/>
    <w:rsid w:val="00EF4103"/>
    <w:rsid w:val="00F10F3B"/>
    <w:rsid w:val="00F12423"/>
    <w:rsid w:val="00F33CDB"/>
    <w:rsid w:val="00F754A0"/>
    <w:rsid w:val="00F91861"/>
    <w:rsid w:val="00F96946"/>
    <w:rsid w:val="00FA5C63"/>
    <w:rsid w:val="00FB5D67"/>
    <w:rsid w:val="00FB6BF7"/>
    <w:rsid w:val="00FC3472"/>
    <w:rsid w:val="00FD01A2"/>
    <w:rsid w:val="00FD0C18"/>
    <w:rsid w:val="00FF22DC"/>
    <w:rsid w:val="0A341F14"/>
    <w:rsid w:val="123F30F9"/>
    <w:rsid w:val="34C8BB27"/>
    <w:rsid w:val="3DF3F609"/>
    <w:rsid w:val="41AF2BB5"/>
    <w:rsid w:val="43508EB4"/>
    <w:rsid w:val="4CA52CB8"/>
    <w:rsid w:val="5DE29CBC"/>
    <w:rsid w:val="5F7E6D1D"/>
    <w:rsid w:val="611A3D7E"/>
    <w:rsid w:val="61D70F26"/>
    <w:rsid w:val="665DDCAA"/>
    <w:rsid w:val="7AF40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CEEB"/>
  <w15:docId w15:val="{90F18E0E-F31F-4EBE-994D-E3660E5C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16A19"/>
    <w:pPr>
      <w:ind w:left="720"/>
      <w:contextualSpacing/>
    </w:pPr>
  </w:style>
  <w:style w:type="character" w:styleId="PlaceholderText">
    <w:name w:val="Placeholder Text"/>
    <w:basedOn w:val="DefaultParagraphFont"/>
    <w:uiPriority w:val="99"/>
    <w:semiHidden/>
    <w:rsid w:val="00355967"/>
    <w:rPr>
      <w:color w:val="808080"/>
    </w:rPr>
  </w:style>
  <w:style w:type="paragraph" w:styleId="Header">
    <w:name w:val="header"/>
    <w:basedOn w:val="Normal"/>
    <w:link w:val="HeaderChar"/>
    <w:uiPriority w:val="99"/>
    <w:unhideWhenUsed/>
    <w:rsid w:val="00E23665"/>
    <w:pPr>
      <w:tabs>
        <w:tab w:val="center" w:pos="4680"/>
        <w:tab w:val="right" w:pos="9360"/>
      </w:tabs>
    </w:pPr>
  </w:style>
  <w:style w:type="character" w:customStyle="1" w:styleId="HeaderChar">
    <w:name w:val="Header Char"/>
    <w:basedOn w:val="DefaultParagraphFont"/>
    <w:link w:val="Header"/>
    <w:uiPriority w:val="99"/>
    <w:rsid w:val="00E23665"/>
  </w:style>
  <w:style w:type="paragraph" w:styleId="Footer">
    <w:name w:val="footer"/>
    <w:basedOn w:val="Normal"/>
    <w:link w:val="FooterChar"/>
    <w:uiPriority w:val="99"/>
    <w:unhideWhenUsed/>
    <w:rsid w:val="00E23665"/>
    <w:pPr>
      <w:tabs>
        <w:tab w:val="center" w:pos="4680"/>
        <w:tab w:val="right" w:pos="9360"/>
      </w:tabs>
    </w:pPr>
  </w:style>
  <w:style w:type="character" w:customStyle="1" w:styleId="FooterChar">
    <w:name w:val="Footer Char"/>
    <w:basedOn w:val="DefaultParagraphFont"/>
    <w:link w:val="Footer"/>
    <w:uiPriority w:val="99"/>
    <w:rsid w:val="00E23665"/>
  </w:style>
  <w:style w:type="table" w:styleId="TableGrid">
    <w:name w:val="Table Grid"/>
    <w:basedOn w:val="TableNormal"/>
    <w:uiPriority w:val="59"/>
    <w:rsid w:val="00662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E2BD7"/>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uiPriority w:val="99"/>
    <w:semiHidden/>
    <w:unhideWhenUsed/>
    <w:rsid w:val="009635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D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C4571"/>
    <w:rPr>
      <w:b/>
      <w:bCs/>
    </w:rPr>
  </w:style>
  <w:style w:type="character" w:customStyle="1" w:styleId="CommentSubjectChar">
    <w:name w:val="Comment Subject Char"/>
    <w:basedOn w:val="CommentTextChar"/>
    <w:link w:val="CommentSubject"/>
    <w:uiPriority w:val="99"/>
    <w:semiHidden/>
    <w:rsid w:val="00CC4571"/>
    <w:rPr>
      <w:b/>
      <w:bCs/>
    </w:rPr>
  </w:style>
  <w:style w:type="paragraph" w:styleId="HTMLPreformatted">
    <w:name w:val="HTML Preformatted"/>
    <w:basedOn w:val="Normal"/>
    <w:link w:val="HTMLPreformattedChar"/>
    <w:uiPriority w:val="99"/>
    <w:unhideWhenUsed/>
    <w:rsid w:val="0049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95117"/>
    <w:rPr>
      <w:rFonts w:ascii="Courier New" w:hAnsi="Courier New" w:cs="Courier New"/>
    </w:rPr>
  </w:style>
  <w:style w:type="paragraph" w:styleId="NormalWeb">
    <w:name w:val="Normal (Web)"/>
    <w:basedOn w:val="Normal"/>
    <w:uiPriority w:val="99"/>
    <w:semiHidden/>
    <w:unhideWhenUsed/>
    <w:rsid w:val="00414A26"/>
    <w:pPr>
      <w:spacing w:before="100" w:beforeAutospacing="1" w:after="100" w:afterAutospacing="1"/>
    </w:pPr>
    <w:rPr>
      <w:sz w:val="24"/>
      <w:szCs w:val="24"/>
    </w:rPr>
  </w:style>
  <w:style w:type="character" w:customStyle="1" w:styleId="mi">
    <w:name w:val="mi"/>
    <w:basedOn w:val="DefaultParagraphFont"/>
    <w:rsid w:val="00414A26"/>
  </w:style>
  <w:style w:type="character" w:customStyle="1" w:styleId="mjxassistivemathml">
    <w:name w:val="mjx_assistive_mathml"/>
    <w:basedOn w:val="DefaultParagraphFont"/>
    <w:rsid w:val="00414A26"/>
  </w:style>
  <w:style w:type="character" w:customStyle="1" w:styleId="mn">
    <w:name w:val="mn"/>
    <w:basedOn w:val="DefaultParagraphFont"/>
    <w:rsid w:val="00414A26"/>
  </w:style>
  <w:style w:type="character" w:customStyle="1" w:styleId="tex-font-style-bf">
    <w:name w:val="tex-font-style-bf"/>
    <w:basedOn w:val="DefaultParagraphFont"/>
    <w:rsid w:val="00414A26"/>
  </w:style>
  <w:style w:type="character" w:customStyle="1" w:styleId="mo">
    <w:name w:val="mo"/>
    <w:basedOn w:val="DefaultParagraphFont"/>
    <w:rsid w:val="00414A26"/>
  </w:style>
  <w:style w:type="table" w:customStyle="1" w:styleId="TableGrid2">
    <w:name w:val="Table Grid2"/>
    <w:basedOn w:val="TableNormal"/>
    <w:next w:val="TableGrid"/>
    <w:uiPriority w:val="59"/>
    <w:rsid w:val="00512562"/>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2F56C6"/>
    <w:rPr>
      <w:b/>
      <w:bCs/>
    </w:rPr>
  </w:style>
  <w:style w:type="character" w:styleId="Hyperlink">
    <w:name w:val="Hyperlink"/>
    <w:basedOn w:val="DefaultParagraphFont"/>
    <w:uiPriority w:val="99"/>
    <w:unhideWhenUsed/>
    <w:rsid w:val="00BF6261"/>
    <w:rPr>
      <w:color w:val="0000FF" w:themeColor="hyperlink"/>
      <w:u w:val="single"/>
    </w:rPr>
  </w:style>
  <w:style w:type="paragraph" w:customStyle="1" w:styleId="msonormal0">
    <w:name w:val="msonormal"/>
    <w:basedOn w:val="Normal"/>
    <w:rsid w:val="002934E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239">
      <w:bodyDiv w:val="1"/>
      <w:marLeft w:val="0"/>
      <w:marRight w:val="0"/>
      <w:marTop w:val="0"/>
      <w:marBottom w:val="0"/>
      <w:divBdr>
        <w:top w:val="none" w:sz="0" w:space="0" w:color="auto"/>
        <w:left w:val="none" w:sz="0" w:space="0" w:color="auto"/>
        <w:bottom w:val="none" w:sz="0" w:space="0" w:color="auto"/>
        <w:right w:val="none" w:sz="0" w:space="0" w:color="auto"/>
      </w:divBdr>
      <w:divsChild>
        <w:div w:id="845287395">
          <w:marLeft w:val="0"/>
          <w:marRight w:val="0"/>
          <w:marTop w:val="0"/>
          <w:marBottom w:val="0"/>
          <w:divBdr>
            <w:top w:val="none" w:sz="0" w:space="0" w:color="auto"/>
            <w:left w:val="none" w:sz="0" w:space="0" w:color="auto"/>
            <w:bottom w:val="none" w:sz="0" w:space="0" w:color="auto"/>
            <w:right w:val="none" w:sz="0" w:space="0" w:color="auto"/>
          </w:divBdr>
        </w:div>
      </w:divsChild>
    </w:div>
    <w:div w:id="31852878">
      <w:bodyDiv w:val="1"/>
      <w:marLeft w:val="0"/>
      <w:marRight w:val="0"/>
      <w:marTop w:val="0"/>
      <w:marBottom w:val="0"/>
      <w:divBdr>
        <w:top w:val="none" w:sz="0" w:space="0" w:color="auto"/>
        <w:left w:val="none" w:sz="0" w:space="0" w:color="auto"/>
        <w:bottom w:val="none" w:sz="0" w:space="0" w:color="auto"/>
        <w:right w:val="none" w:sz="0" w:space="0" w:color="auto"/>
      </w:divBdr>
    </w:div>
    <w:div w:id="272441426">
      <w:bodyDiv w:val="1"/>
      <w:marLeft w:val="0"/>
      <w:marRight w:val="0"/>
      <w:marTop w:val="0"/>
      <w:marBottom w:val="0"/>
      <w:divBdr>
        <w:top w:val="none" w:sz="0" w:space="0" w:color="auto"/>
        <w:left w:val="none" w:sz="0" w:space="0" w:color="auto"/>
        <w:bottom w:val="none" w:sz="0" w:space="0" w:color="auto"/>
        <w:right w:val="none" w:sz="0" w:space="0" w:color="auto"/>
      </w:divBdr>
    </w:div>
    <w:div w:id="378941686">
      <w:bodyDiv w:val="1"/>
      <w:marLeft w:val="0"/>
      <w:marRight w:val="0"/>
      <w:marTop w:val="0"/>
      <w:marBottom w:val="0"/>
      <w:divBdr>
        <w:top w:val="none" w:sz="0" w:space="0" w:color="auto"/>
        <w:left w:val="none" w:sz="0" w:space="0" w:color="auto"/>
        <w:bottom w:val="none" w:sz="0" w:space="0" w:color="auto"/>
        <w:right w:val="none" w:sz="0" w:space="0" w:color="auto"/>
      </w:divBdr>
    </w:div>
    <w:div w:id="380903236">
      <w:bodyDiv w:val="1"/>
      <w:marLeft w:val="0"/>
      <w:marRight w:val="0"/>
      <w:marTop w:val="0"/>
      <w:marBottom w:val="0"/>
      <w:divBdr>
        <w:top w:val="none" w:sz="0" w:space="0" w:color="auto"/>
        <w:left w:val="none" w:sz="0" w:space="0" w:color="auto"/>
        <w:bottom w:val="none" w:sz="0" w:space="0" w:color="auto"/>
        <w:right w:val="none" w:sz="0" w:space="0" w:color="auto"/>
      </w:divBdr>
    </w:div>
    <w:div w:id="722674672">
      <w:bodyDiv w:val="1"/>
      <w:marLeft w:val="0"/>
      <w:marRight w:val="0"/>
      <w:marTop w:val="0"/>
      <w:marBottom w:val="0"/>
      <w:divBdr>
        <w:top w:val="none" w:sz="0" w:space="0" w:color="auto"/>
        <w:left w:val="none" w:sz="0" w:space="0" w:color="auto"/>
        <w:bottom w:val="none" w:sz="0" w:space="0" w:color="auto"/>
        <w:right w:val="none" w:sz="0" w:space="0" w:color="auto"/>
      </w:divBdr>
    </w:div>
    <w:div w:id="885408600">
      <w:bodyDiv w:val="1"/>
      <w:marLeft w:val="0"/>
      <w:marRight w:val="0"/>
      <w:marTop w:val="0"/>
      <w:marBottom w:val="0"/>
      <w:divBdr>
        <w:top w:val="none" w:sz="0" w:space="0" w:color="auto"/>
        <w:left w:val="none" w:sz="0" w:space="0" w:color="auto"/>
        <w:bottom w:val="none" w:sz="0" w:space="0" w:color="auto"/>
        <w:right w:val="none" w:sz="0" w:space="0" w:color="auto"/>
      </w:divBdr>
    </w:div>
    <w:div w:id="889464885">
      <w:bodyDiv w:val="1"/>
      <w:marLeft w:val="0"/>
      <w:marRight w:val="0"/>
      <w:marTop w:val="0"/>
      <w:marBottom w:val="0"/>
      <w:divBdr>
        <w:top w:val="none" w:sz="0" w:space="0" w:color="auto"/>
        <w:left w:val="none" w:sz="0" w:space="0" w:color="auto"/>
        <w:bottom w:val="none" w:sz="0" w:space="0" w:color="auto"/>
        <w:right w:val="none" w:sz="0" w:space="0" w:color="auto"/>
      </w:divBdr>
    </w:div>
    <w:div w:id="902566935">
      <w:bodyDiv w:val="1"/>
      <w:marLeft w:val="0"/>
      <w:marRight w:val="0"/>
      <w:marTop w:val="0"/>
      <w:marBottom w:val="0"/>
      <w:divBdr>
        <w:top w:val="none" w:sz="0" w:space="0" w:color="auto"/>
        <w:left w:val="none" w:sz="0" w:space="0" w:color="auto"/>
        <w:bottom w:val="none" w:sz="0" w:space="0" w:color="auto"/>
        <w:right w:val="none" w:sz="0" w:space="0" w:color="auto"/>
      </w:divBdr>
    </w:div>
    <w:div w:id="1029113057">
      <w:bodyDiv w:val="1"/>
      <w:marLeft w:val="0"/>
      <w:marRight w:val="0"/>
      <w:marTop w:val="0"/>
      <w:marBottom w:val="0"/>
      <w:divBdr>
        <w:top w:val="none" w:sz="0" w:space="0" w:color="auto"/>
        <w:left w:val="none" w:sz="0" w:space="0" w:color="auto"/>
        <w:bottom w:val="none" w:sz="0" w:space="0" w:color="auto"/>
        <w:right w:val="none" w:sz="0" w:space="0" w:color="auto"/>
      </w:divBdr>
    </w:div>
    <w:div w:id="1081872827">
      <w:bodyDiv w:val="1"/>
      <w:marLeft w:val="0"/>
      <w:marRight w:val="0"/>
      <w:marTop w:val="0"/>
      <w:marBottom w:val="0"/>
      <w:divBdr>
        <w:top w:val="none" w:sz="0" w:space="0" w:color="auto"/>
        <w:left w:val="none" w:sz="0" w:space="0" w:color="auto"/>
        <w:bottom w:val="none" w:sz="0" w:space="0" w:color="auto"/>
        <w:right w:val="none" w:sz="0" w:space="0" w:color="auto"/>
      </w:divBdr>
    </w:div>
    <w:div w:id="1177234722">
      <w:bodyDiv w:val="1"/>
      <w:marLeft w:val="0"/>
      <w:marRight w:val="0"/>
      <w:marTop w:val="0"/>
      <w:marBottom w:val="0"/>
      <w:divBdr>
        <w:top w:val="none" w:sz="0" w:space="0" w:color="auto"/>
        <w:left w:val="none" w:sz="0" w:space="0" w:color="auto"/>
        <w:bottom w:val="none" w:sz="0" w:space="0" w:color="auto"/>
        <w:right w:val="none" w:sz="0" w:space="0" w:color="auto"/>
      </w:divBdr>
    </w:div>
    <w:div w:id="1227758865">
      <w:bodyDiv w:val="1"/>
      <w:marLeft w:val="0"/>
      <w:marRight w:val="0"/>
      <w:marTop w:val="0"/>
      <w:marBottom w:val="0"/>
      <w:divBdr>
        <w:top w:val="none" w:sz="0" w:space="0" w:color="auto"/>
        <w:left w:val="none" w:sz="0" w:space="0" w:color="auto"/>
        <w:bottom w:val="none" w:sz="0" w:space="0" w:color="auto"/>
        <w:right w:val="none" w:sz="0" w:space="0" w:color="auto"/>
      </w:divBdr>
    </w:div>
    <w:div w:id="1388380595">
      <w:bodyDiv w:val="1"/>
      <w:marLeft w:val="0"/>
      <w:marRight w:val="0"/>
      <w:marTop w:val="0"/>
      <w:marBottom w:val="0"/>
      <w:divBdr>
        <w:top w:val="none" w:sz="0" w:space="0" w:color="auto"/>
        <w:left w:val="none" w:sz="0" w:space="0" w:color="auto"/>
        <w:bottom w:val="none" w:sz="0" w:space="0" w:color="auto"/>
        <w:right w:val="none" w:sz="0" w:space="0" w:color="auto"/>
      </w:divBdr>
    </w:div>
    <w:div w:id="1509755492">
      <w:bodyDiv w:val="1"/>
      <w:marLeft w:val="0"/>
      <w:marRight w:val="0"/>
      <w:marTop w:val="0"/>
      <w:marBottom w:val="0"/>
      <w:divBdr>
        <w:top w:val="none" w:sz="0" w:space="0" w:color="auto"/>
        <w:left w:val="none" w:sz="0" w:space="0" w:color="auto"/>
        <w:bottom w:val="none" w:sz="0" w:space="0" w:color="auto"/>
        <w:right w:val="none" w:sz="0" w:space="0" w:color="auto"/>
      </w:divBdr>
      <w:divsChild>
        <w:div w:id="814831269">
          <w:marLeft w:val="0"/>
          <w:marRight w:val="0"/>
          <w:marTop w:val="0"/>
          <w:marBottom w:val="0"/>
          <w:divBdr>
            <w:top w:val="none" w:sz="0" w:space="0" w:color="auto"/>
            <w:left w:val="none" w:sz="0" w:space="0" w:color="auto"/>
            <w:bottom w:val="none" w:sz="0" w:space="0" w:color="auto"/>
            <w:right w:val="none" w:sz="0" w:space="0" w:color="auto"/>
          </w:divBdr>
        </w:div>
        <w:div w:id="1202203918">
          <w:marLeft w:val="0"/>
          <w:marRight w:val="0"/>
          <w:marTop w:val="0"/>
          <w:marBottom w:val="0"/>
          <w:divBdr>
            <w:top w:val="none" w:sz="0" w:space="0" w:color="auto"/>
            <w:left w:val="none" w:sz="0" w:space="0" w:color="auto"/>
            <w:bottom w:val="none" w:sz="0" w:space="0" w:color="auto"/>
            <w:right w:val="none" w:sz="0" w:space="0" w:color="auto"/>
          </w:divBdr>
          <w:divsChild>
            <w:div w:id="577331575">
              <w:marLeft w:val="0"/>
              <w:marRight w:val="0"/>
              <w:marTop w:val="0"/>
              <w:marBottom w:val="0"/>
              <w:divBdr>
                <w:top w:val="none" w:sz="0" w:space="0" w:color="auto"/>
                <w:left w:val="none" w:sz="0" w:space="0" w:color="auto"/>
                <w:bottom w:val="none" w:sz="0" w:space="0" w:color="auto"/>
                <w:right w:val="none" w:sz="0" w:space="0" w:color="auto"/>
              </w:divBdr>
            </w:div>
          </w:divsChild>
        </w:div>
        <w:div w:id="207572943">
          <w:marLeft w:val="0"/>
          <w:marRight w:val="0"/>
          <w:marTop w:val="0"/>
          <w:marBottom w:val="240"/>
          <w:divBdr>
            <w:top w:val="none" w:sz="0" w:space="0" w:color="auto"/>
            <w:left w:val="none" w:sz="0" w:space="0" w:color="auto"/>
            <w:bottom w:val="none" w:sz="0" w:space="0" w:color="auto"/>
            <w:right w:val="none" w:sz="0" w:space="0" w:color="auto"/>
          </w:divBdr>
          <w:divsChild>
            <w:div w:id="2358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7347">
      <w:bodyDiv w:val="1"/>
      <w:marLeft w:val="0"/>
      <w:marRight w:val="0"/>
      <w:marTop w:val="0"/>
      <w:marBottom w:val="0"/>
      <w:divBdr>
        <w:top w:val="none" w:sz="0" w:space="0" w:color="auto"/>
        <w:left w:val="none" w:sz="0" w:space="0" w:color="auto"/>
        <w:bottom w:val="none" w:sz="0" w:space="0" w:color="auto"/>
        <w:right w:val="none" w:sz="0" w:space="0" w:color="auto"/>
      </w:divBdr>
    </w:div>
    <w:div w:id="1586301062">
      <w:bodyDiv w:val="1"/>
      <w:marLeft w:val="0"/>
      <w:marRight w:val="0"/>
      <w:marTop w:val="0"/>
      <w:marBottom w:val="0"/>
      <w:divBdr>
        <w:top w:val="none" w:sz="0" w:space="0" w:color="auto"/>
        <w:left w:val="none" w:sz="0" w:space="0" w:color="auto"/>
        <w:bottom w:val="none" w:sz="0" w:space="0" w:color="auto"/>
        <w:right w:val="none" w:sz="0" w:space="0" w:color="auto"/>
      </w:divBdr>
    </w:div>
    <w:div w:id="1672759007">
      <w:bodyDiv w:val="1"/>
      <w:marLeft w:val="0"/>
      <w:marRight w:val="0"/>
      <w:marTop w:val="0"/>
      <w:marBottom w:val="0"/>
      <w:divBdr>
        <w:top w:val="none" w:sz="0" w:space="0" w:color="auto"/>
        <w:left w:val="none" w:sz="0" w:space="0" w:color="auto"/>
        <w:bottom w:val="none" w:sz="0" w:space="0" w:color="auto"/>
        <w:right w:val="none" w:sz="0" w:space="0" w:color="auto"/>
      </w:divBdr>
    </w:div>
    <w:div w:id="1686134693">
      <w:bodyDiv w:val="1"/>
      <w:marLeft w:val="0"/>
      <w:marRight w:val="0"/>
      <w:marTop w:val="0"/>
      <w:marBottom w:val="0"/>
      <w:divBdr>
        <w:top w:val="none" w:sz="0" w:space="0" w:color="auto"/>
        <w:left w:val="none" w:sz="0" w:space="0" w:color="auto"/>
        <w:bottom w:val="none" w:sz="0" w:space="0" w:color="auto"/>
        <w:right w:val="none" w:sz="0" w:space="0" w:color="auto"/>
      </w:divBdr>
    </w:div>
    <w:div w:id="1723944534">
      <w:bodyDiv w:val="1"/>
      <w:marLeft w:val="0"/>
      <w:marRight w:val="0"/>
      <w:marTop w:val="0"/>
      <w:marBottom w:val="0"/>
      <w:divBdr>
        <w:top w:val="none" w:sz="0" w:space="0" w:color="auto"/>
        <w:left w:val="none" w:sz="0" w:space="0" w:color="auto"/>
        <w:bottom w:val="none" w:sz="0" w:space="0" w:color="auto"/>
        <w:right w:val="none" w:sz="0" w:space="0" w:color="auto"/>
      </w:divBdr>
    </w:div>
    <w:div w:id="1735929438">
      <w:bodyDiv w:val="1"/>
      <w:marLeft w:val="0"/>
      <w:marRight w:val="0"/>
      <w:marTop w:val="0"/>
      <w:marBottom w:val="0"/>
      <w:divBdr>
        <w:top w:val="none" w:sz="0" w:space="0" w:color="auto"/>
        <w:left w:val="none" w:sz="0" w:space="0" w:color="auto"/>
        <w:bottom w:val="none" w:sz="0" w:space="0" w:color="auto"/>
        <w:right w:val="none" w:sz="0" w:space="0" w:color="auto"/>
      </w:divBdr>
    </w:div>
    <w:div w:id="1865971520">
      <w:bodyDiv w:val="1"/>
      <w:marLeft w:val="0"/>
      <w:marRight w:val="0"/>
      <w:marTop w:val="0"/>
      <w:marBottom w:val="0"/>
      <w:divBdr>
        <w:top w:val="none" w:sz="0" w:space="0" w:color="auto"/>
        <w:left w:val="none" w:sz="0" w:space="0" w:color="auto"/>
        <w:bottom w:val="none" w:sz="0" w:space="0" w:color="auto"/>
        <w:right w:val="none" w:sz="0" w:space="0" w:color="auto"/>
      </w:divBdr>
    </w:div>
    <w:div w:id="1880045970">
      <w:bodyDiv w:val="1"/>
      <w:marLeft w:val="0"/>
      <w:marRight w:val="0"/>
      <w:marTop w:val="0"/>
      <w:marBottom w:val="0"/>
      <w:divBdr>
        <w:top w:val="none" w:sz="0" w:space="0" w:color="auto"/>
        <w:left w:val="none" w:sz="0" w:space="0" w:color="auto"/>
        <w:bottom w:val="none" w:sz="0" w:space="0" w:color="auto"/>
        <w:right w:val="none" w:sz="0" w:space="0" w:color="auto"/>
      </w:divBdr>
    </w:div>
    <w:div w:id="1882471139">
      <w:bodyDiv w:val="1"/>
      <w:marLeft w:val="0"/>
      <w:marRight w:val="0"/>
      <w:marTop w:val="0"/>
      <w:marBottom w:val="0"/>
      <w:divBdr>
        <w:top w:val="none" w:sz="0" w:space="0" w:color="auto"/>
        <w:left w:val="none" w:sz="0" w:space="0" w:color="auto"/>
        <w:bottom w:val="none" w:sz="0" w:space="0" w:color="auto"/>
        <w:right w:val="none" w:sz="0" w:space="0" w:color="auto"/>
      </w:divBdr>
      <w:divsChild>
        <w:div w:id="258831984">
          <w:marLeft w:val="0"/>
          <w:marRight w:val="0"/>
          <w:marTop w:val="0"/>
          <w:marBottom w:val="240"/>
          <w:divBdr>
            <w:top w:val="none" w:sz="0" w:space="0" w:color="auto"/>
            <w:left w:val="none" w:sz="0" w:space="0" w:color="auto"/>
            <w:bottom w:val="none" w:sz="0" w:space="0" w:color="auto"/>
            <w:right w:val="none" w:sz="0" w:space="0" w:color="auto"/>
          </w:divBdr>
          <w:divsChild>
            <w:div w:id="1123109725">
              <w:marLeft w:val="0"/>
              <w:marRight w:val="0"/>
              <w:marTop w:val="0"/>
              <w:marBottom w:val="120"/>
              <w:divBdr>
                <w:top w:val="none" w:sz="0" w:space="0" w:color="auto"/>
                <w:left w:val="none" w:sz="0" w:space="0" w:color="auto"/>
                <w:bottom w:val="none" w:sz="0" w:space="0" w:color="auto"/>
                <w:right w:val="none" w:sz="0" w:space="0" w:color="auto"/>
              </w:divBdr>
            </w:div>
            <w:div w:id="883518305">
              <w:marLeft w:val="0"/>
              <w:marRight w:val="0"/>
              <w:marTop w:val="0"/>
              <w:marBottom w:val="0"/>
              <w:divBdr>
                <w:top w:val="none" w:sz="0" w:space="0" w:color="auto"/>
                <w:left w:val="none" w:sz="0" w:space="0" w:color="auto"/>
                <w:bottom w:val="none" w:sz="0" w:space="0" w:color="auto"/>
                <w:right w:val="none" w:sz="0" w:space="0" w:color="auto"/>
              </w:divBdr>
              <w:divsChild>
                <w:div w:id="1032264250">
                  <w:marLeft w:val="0"/>
                  <w:marRight w:val="0"/>
                  <w:marTop w:val="0"/>
                  <w:marBottom w:val="0"/>
                  <w:divBdr>
                    <w:top w:val="none" w:sz="0" w:space="0" w:color="auto"/>
                    <w:left w:val="none" w:sz="0" w:space="0" w:color="auto"/>
                    <w:bottom w:val="none" w:sz="0" w:space="0" w:color="auto"/>
                    <w:right w:val="none" w:sz="0" w:space="0" w:color="auto"/>
                  </w:divBdr>
                </w:div>
              </w:divsChild>
            </w:div>
            <w:div w:id="1780223764">
              <w:marLeft w:val="0"/>
              <w:marRight w:val="0"/>
              <w:marTop w:val="0"/>
              <w:marBottom w:val="0"/>
              <w:divBdr>
                <w:top w:val="none" w:sz="0" w:space="0" w:color="auto"/>
                <w:left w:val="none" w:sz="0" w:space="0" w:color="auto"/>
                <w:bottom w:val="none" w:sz="0" w:space="0" w:color="auto"/>
                <w:right w:val="none" w:sz="0" w:space="0" w:color="auto"/>
              </w:divBdr>
              <w:divsChild>
                <w:div w:id="281503654">
                  <w:marLeft w:val="0"/>
                  <w:marRight w:val="0"/>
                  <w:marTop w:val="0"/>
                  <w:marBottom w:val="0"/>
                  <w:divBdr>
                    <w:top w:val="none" w:sz="0" w:space="0" w:color="auto"/>
                    <w:left w:val="none" w:sz="0" w:space="0" w:color="auto"/>
                    <w:bottom w:val="none" w:sz="0" w:space="0" w:color="auto"/>
                    <w:right w:val="none" w:sz="0" w:space="0" w:color="auto"/>
                  </w:divBdr>
                </w:div>
              </w:divsChild>
            </w:div>
            <w:div w:id="889003163">
              <w:marLeft w:val="0"/>
              <w:marRight w:val="0"/>
              <w:marTop w:val="0"/>
              <w:marBottom w:val="0"/>
              <w:divBdr>
                <w:top w:val="none" w:sz="0" w:space="0" w:color="auto"/>
                <w:left w:val="none" w:sz="0" w:space="0" w:color="auto"/>
                <w:bottom w:val="none" w:sz="0" w:space="0" w:color="auto"/>
                <w:right w:val="none" w:sz="0" w:space="0" w:color="auto"/>
              </w:divBdr>
              <w:divsChild>
                <w:div w:id="2006276594">
                  <w:marLeft w:val="0"/>
                  <w:marRight w:val="0"/>
                  <w:marTop w:val="0"/>
                  <w:marBottom w:val="0"/>
                  <w:divBdr>
                    <w:top w:val="none" w:sz="0" w:space="0" w:color="auto"/>
                    <w:left w:val="none" w:sz="0" w:space="0" w:color="auto"/>
                    <w:bottom w:val="none" w:sz="0" w:space="0" w:color="auto"/>
                    <w:right w:val="none" w:sz="0" w:space="0" w:color="auto"/>
                  </w:divBdr>
                </w:div>
              </w:divsChild>
            </w:div>
            <w:div w:id="1822308263">
              <w:marLeft w:val="0"/>
              <w:marRight w:val="0"/>
              <w:marTop w:val="0"/>
              <w:marBottom w:val="0"/>
              <w:divBdr>
                <w:top w:val="none" w:sz="0" w:space="0" w:color="auto"/>
                <w:left w:val="none" w:sz="0" w:space="0" w:color="auto"/>
                <w:bottom w:val="none" w:sz="0" w:space="0" w:color="auto"/>
                <w:right w:val="none" w:sz="0" w:space="0" w:color="auto"/>
              </w:divBdr>
              <w:divsChild>
                <w:div w:id="2059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6623">
          <w:marLeft w:val="0"/>
          <w:marRight w:val="0"/>
          <w:marTop w:val="0"/>
          <w:marBottom w:val="0"/>
          <w:divBdr>
            <w:top w:val="none" w:sz="0" w:space="0" w:color="auto"/>
            <w:left w:val="none" w:sz="0" w:space="0" w:color="auto"/>
            <w:bottom w:val="none" w:sz="0" w:space="0" w:color="auto"/>
            <w:right w:val="none" w:sz="0" w:space="0" w:color="auto"/>
          </w:divBdr>
        </w:div>
        <w:div w:id="1652640374">
          <w:marLeft w:val="0"/>
          <w:marRight w:val="0"/>
          <w:marTop w:val="0"/>
          <w:marBottom w:val="0"/>
          <w:divBdr>
            <w:top w:val="none" w:sz="0" w:space="0" w:color="auto"/>
            <w:left w:val="none" w:sz="0" w:space="0" w:color="auto"/>
            <w:bottom w:val="none" w:sz="0" w:space="0" w:color="auto"/>
            <w:right w:val="none" w:sz="0" w:space="0" w:color="auto"/>
          </w:divBdr>
          <w:divsChild>
            <w:div w:id="313489779">
              <w:marLeft w:val="0"/>
              <w:marRight w:val="0"/>
              <w:marTop w:val="0"/>
              <w:marBottom w:val="0"/>
              <w:divBdr>
                <w:top w:val="none" w:sz="0" w:space="0" w:color="auto"/>
                <w:left w:val="none" w:sz="0" w:space="0" w:color="auto"/>
                <w:bottom w:val="none" w:sz="0" w:space="0" w:color="auto"/>
                <w:right w:val="none" w:sz="0" w:space="0" w:color="auto"/>
              </w:divBdr>
            </w:div>
          </w:divsChild>
        </w:div>
        <w:div w:id="111362339">
          <w:marLeft w:val="0"/>
          <w:marRight w:val="0"/>
          <w:marTop w:val="0"/>
          <w:marBottom w:val="240"/>
          <w:divBdr>
            <w:top w:val="none" w:sz="0" w:space="0" w:color="auto"/>
            <w:left w:val="none" w:sz="0" w:space="0" w:color="auto"/>
            <w:bottom w:val="none" w:sz="0" w:space="0" w:color="auto"/>
            <w:right w:val="none" w:sz="0" w:space="0" w:color="auto"/>
          </w:divBdr>
          <w:divsChild>
            <w:div w:id="1014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6797">
      <w:bodyDiv w:val="1"/>
      <w:marLeft w:val="0"/>
      <w:marRight w:val="0"/>
      <w:marTop w:val="0"/>
      <w:marBottom w:val="0"/>
      <w:divBdr>
        <w:top w:val="none" w:sz="0" w:space="0" w:color="auto"/>
        <w:left w:val="none" w:sz="0" w:space="0" w:color="auto"/>
        <w:bottom w:val="none" w:sz="0" w:space="0" w:color="auto"/>
        <w:right w:val="none" w:sz="0" w:space="0" w:color="auto"/>
      </w:divBdr>
    </w:div>
    <w:div w:id="1935281541">
      <w:bodyDiv w:val="1"/>
      <w:marLeft w:val="0"/>
      <w:marRight w:val="0"/>
      <w:marTop w:val="0"/>
      <w:marBottom w:val="0"/>
      <w:divBdr>
        <w:top w:val="none" w:sz="0" w:space="0" w:color="auto"/>
        <w:left w:val="none" w:sz="0" w:space="0" w:color="auto"/>
        <w:bottom w:val="none" w:sz="0" w:space="0" w:color="auto"/>
        <w:right w:val="none" w:sz="0" w:space="0" w:color="auto"/>
      </w:divBdr>
    </w:div>
    <w:div w:id="214252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DD6C6D8DEF5549A4D648917129432A" ma:contentTypeVersion="14" ma:contentTypeDescription="Create a new document." ma:contentTypeScope="" ma:versionID="70fae9694c281e3999533eff66b23cde">
  <xsd:schema xmlns:xsd="http://www.w3.org/2001/XMLSchema" xmlns:xs="http://www.w3.org/2001/XMLSchema" xmlns:p="http://schemas.microsoft.com/office/2006/metadata/properties" xmlns:ns3="4fd35f81-8f51-4b21-88be-dc29d7f061c4" xmlns:ns4="5af309d2-0ac7-467a-b778-faff98f3394b" targetNamespace="http://schemas.microsoft.com/office/2006/metadata/properties" ma:root="true" ma:fieldsID="fb4d489f289d17cb90b5fd68b96b3a23" ns3:_="" ns4:_="">
    <xsd:import namespace="4fd35f81-8f51-4b21-88be-dc29d7f061c4"/>
    <xsd:import namespace="5af309d2-0ac7-467a-b778-faff98f339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35f81-8f51-4b21-88be-dc29d7f061c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f309d2-0ac7-467a-b778-faff98f3394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5D9E1-579A-4427-A457-2D63559ED4A9}">
  <ds:schemaRefs>
    <ds:schemaRef ds:uri="http://schemas.microsoft.com/sharepoint/v3/contenttype/forms"/>
  </ds:schemaRefs>
</ds:datastoreItem>
</file>

<file path=customXml/itemProps2.xml><?xml version="1.0" encoding="utf-8"?>
<ds:datastoreItem xmlns:ds="http://schemas.openxmlformats.org/officeDocument/2006/customXml" ds:itemID="{3F1D61FB-B39E-488B-8D79-6CB2D224D3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034CA3-3D0E-4245-BDF0-4633F637E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35f81-8f51-4b21-88be-dc29d7f061c4"/>
    <ds:schemaRef ds:uri="5af309d2-0ac7-467a-b778-faff98f33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CE1821-15BE-4A44-908F-9F44632F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Hala Abbas</dc:creator>
  <cp:lastModifiedBy>std</cp:lastModifiedBy>
  <cp:revision>64</cp:revision>
  <cp:lastPrinted>2022-07-26T13:28:00Z</cp:lastPrinted>
  <dcterms:created xsi:type="dcterms:W3CDTF">2022-08-03T12:32:00Z</dcterms:created>
  <dcterms:modified xsi:type="dcterms:W3CDTF">2024-02-24T16:24:00Z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0x010100F9DD6C6D8DEF5549A4D648917129432A</vt:lpwstr>
  </property>
</Properties>
</file>